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76" w:rsidRDefault="00A95B76" w:rsidP="00FE7D7E">
      <w:pPr>
        <w:pStyle w:val="TitleCover"/>
        <w:spacing w:before="0" w:after="240" w:line="360" w:lineRule="auto"/>
        <w:jc w:val="right"/>
        <w:rPr>
          <w:rFonts w:ascii="Arial" w:hAnsi="Arial" w:cs="Arial"/>
          <w:sz w:val="52"/>
        </w:rPr>
      </w:pPr>
    </w:p>
    <w:p w:rsidR="00A95B76" w:rsidRDefault="00A95B76" w:rsidP="00FE7D7E">
      <w:pPr>
        <w:pStyle w:val="TitleCover"/>
        <w:spacing w:before="0" w:after="240" w:line="360" w:lineRule="auto"/>
        <w:jc w:val="right"/>
        <w:rPr>
          <w:rFonts w:ascii="Arial" w:hAnsi="Arial" w:cs="Arial"/>
          <w:sz w:val="52"/>
        </w:rPr>
      </w:pPr>
    </w:p>
    <w:p w:rsidR="00A95B76" w:rsidRDefault="00A95B76" w:rsidP="00FE7D7E">
      <w:pPr>
        <w:pStyle w:val="TitleCover"/>
        <w:spacing w:before="0" w:after="240" w:line="360" w:lineRule="auto"/>
        <w:jc w:val="right"/>
        <w:rPr>
          <w:rFonts w:ascii="Arial" w:hAnsi="Arial" w:cs="Arial"/>
          <w:sz w:val="52"/>
        </w:rPr>
      </w:pPr>
    </w:p>
    <w:p w:rsidR="00A95B76" w:rsidRDefault="00A95B76" w:rsidP="00FE7D7E">
      <w:pPr>
        <w:pStyle w:val="TitleCover"/>
        <w:spacing w:before="0" w:after="240" w:line="360" w:lineRule="auto"/>
        <w:jc w:val="right"/>
        <w:rPr>
          <w:rFonts w:ascii="Arial" w:hAnsi="Arial" w:cs="Arial"/>
          <w:sz w:val="52"/>
        </w:rPr>
      </w:pPr>
    </w:p>
    <w:p w:rsidR="00A95B76" w:rsidRDefault="00A95B76" w:rsidP="00FE7D7E">
      <w:pPr>
        <w:spacing w:before="0" w:line="360" w:lineRule="auto"/>
        <w:rPr>
          <w:rFonts w:ascii="Arial" w:hAnsi="Arial" w:cs="Arial"/>
          <w:sz w:val="52"/>
        </w:rPr>
      </w:pPr>
    </w:p>
    <w:p w:rsidR="00A95B76" w:rsidRDefault="002D20F4" w:rsidP="00FE7D7E">
      <w:pPr>
        <w:pStyle w:val="Heading"/>
        <w:spacing w:before="0" w:line="360" w:lineRule="auto"/>
        <w:jc w:val="right"/>
      </w:pPr>
      <w:r>
        <w:t>&lt;&lt;Nombre del proyecto&gt;&gt;</w:t>
      </w:r>
    </w:p>
    <w:p w:rsidR="00A95B76" w:rsidRPr="00986780" w:rsidRDefault="00986780" w:rsidP="00FE7D7E">
      <w:pPr>
        <w:pStyle w:val="Heading"/>
        <w:pBdr>
          <w:top w:val="none" w:sz="0" w:space="0" w:color="000000"/>
          <w:left w:val="none" w:sz="0" w:space="0" w:color="000000"/>
          <w:bottom w:val="single" w:sz="4" w:space="1" w:color="000001"/>
          <w:right w:val="none" w:sz="0" w:space="0" w:color="000000"/>
        </w:pBdr>
        <w:spacing w:before="0" w:line="360" w:lineRule="auto"/>
        <w:jc w:val="right"/>
        <w:rPr>
          <w:rFonts w:ascii="Arial" w:hAnsi="Arial" w:cs="Arial"/>
        </w:rPr>
      </w:pPr>
      <w:r w:rsidRPr="00986780">
        <w:t>Plan de ADMINISTRACIÓN de configuración</w:t>
      </w:r>
      <w:r w:rsidRPr="00986780">
        <w:rPr>
          <w:rFonts w:ascii="Arial" w:hAnsi="Arial" w:cs="Arial"/>
        </w:rPr>
        <w:t xml:space="preserve"> </w:t>
      </w:r>
    </w:p>
    <w:p w:rsidR="00A95B76" w:rsidRDefault="00081DFB" w:rsidP="00FE7D7E">
      <w:pPr>
        <w:pStyle w:val="StyleSubtitleCover2TopNoborder"/>
        <w:spacing w:line="360" w:lineRule="auto"/>
        <w:rPr>
          <w:rFonts w:ascii="Arial" w:hAnsi="Arial" w:cs="Arial"/>
        </w:rPr>
      </w:pPr>
      <w:r>
        <w:rPr>
          <w:rFonts w:ascii="Arial" w:hAnsi="Arial" w:cs="Arial"/>
        </w:rPr>
        <w:t xml:space="preserve">Número de versión: </w:t>
      </w:r>
      <w:r>
        <w:rPr>
          <w:rFonts w:cs="Arial"/>
        </w:rPr>
        <w:fldChar w:fldCharType="begin"/>
      </w:r>
      <w:r>
        <w:rPr>
          <w:rFonts w:cs="Arial"/>
        </w:rPr>
        <w:instrText xml:space="preserve"> DOCPROPERTY "Version"</w:instrText>
      </w:r>
      <w:r>
        <w:rPr>
          <w:rFonts w:cs="Arial"/>
        </w:rPr>
        <w:fldChar w:fldCharType="separate"/>
      </w:r>
      <w:r>
        <w:rPr>
          <w:rFonts w:cs="Arial"/>
        </w:rPr>
        <w:t>1.0</w:t>
      </w:r>
      <w:r>
        <w:rPr>
          <w:rFonts w:cs="Arial"/>
        </w:rPr>
        <w:fldChar w:fldCharType="end"/>
      </w:r>
    </w:p>
    <w:p w:rsidR="00A95B76" w:rsidRPr="00986780" w:rsidRDefault="00081DFB" w:rsidP="00FE7D7E">
      <w:pPr>
        <w:pStyle w:val="StyleSubtitleCover2TopNoborder"/>
        <w:spacing w:line="360" w:lineRule="auto"/>
        <w:rPr>
          <w:rFonts w:ascii="Arial" w:hAnsi="Arial" w:cs="Arial"/>
        </w:rPr>
      </w:pPr>
      <w:r w:rsidRPr="00986780">
        <w:rPr>
          <w:rFonts w:ascii="Arial" w:hAnsi="Arial" w:cs="Arial"/>
        </w:rPr>
        <w:t>Versión Fecha:</w:t>
      </w:r>
      <w:r w:rsidR="00986780" w:rsidRPr="00986780">
        <w:rPr>
          <w:rFonts w:ascii="Arial" w:hAnsi="Arial" w:cs="Arial"/>
        </w:rPr>
        <w:t xml:space="preserve"> </w:t>
      </w:r>
      <w:r w:rsidR="002D20F4">
        <w:rPr>
          <w:rFonts w:ascii="Arial" w:hAnsi="Arial" w:cs="Arial"/>
        </w:rPr>
        <w:t>&lt;&lt;mm/</w:t>
      </w:r>
      <w:proofErr w:type="spellStart"/>
      <w:r w:rsidR="002D20F4">
        <w:rPr>
          <w:rFonts w:ascii="Arial" w:hAnsi="Arial" w:cs="Arial"/>
        </w:rPr>
        <w:t>dd</w:t>
      </w:r>
      <w:proofErr w:type="spellEnd"/>
      <w:r w:rsidR="002D20F4">
        <w:rPr>
          <w:rFonts w:ascii="Arial" w:hAnsi="Arial" w:cs="Arial"/>
        </w:rPr>
        <w:t>/</w:t>
      </w:r>
      <w:proofErr w:type="spellStart"/>
      <w:r w:rsidR="002D20F4">
        <w:rPr>
          <w:rFonts w:ascii="Arial" w:hAnsi="Arial" w:cs="Arial"/>
        </w:rPr>
        <w:t>aaaa</w:t>
      </w:r>
      <w:proofErr w:type="spellEnd"/>
      <w:r w:rsidR="002D20F4">
        <w:rPr>
          <w:rFonts w:ascii="Arial" w:hAnsi="Arial" w:cs="Arial"/>
        </w:rPr>
        <w:t>&gt;&gt;</w:t>
      </w:r>
    </w:p>
    <w:p w:rsidR="00A95B76" w:rsidRPr="00986780" w:rsidRDefault="00A95B76" w:rsidP="00FE7D7E">
      <w:pPr>
        <w:spacing w:before="0" w:line="360" w:lineRule="auto"/>
        <w:ind w:left="0"/>
        <w:rPr>
          <w:rFonts w:ascii="Arial" w:hAnsi="Arial" w:cs="Arial"/>
        </w:rPr>
      </w:pPr>
    </w:p>
    <w:p w:rsidR="00A95B76" w:rsidRPr="00986780" w:rsidRDefault="00A95B76" w:rsidP="00FE7D7E">
      <w:pPr>
        <w:spacing w:before="0" w:line="360" w:lineRule="auto"/>
        <w:sectPr w:rsidR="00A95B76" w:rsidRPr="00986780">
          <w:headerReference w:type="default" r:id="rId8"/>
          <w:footerReference w:type="default" r:id="rId9"/>
          <w:pgSz w:w="12240" w:h="15840"/>
          <w:pgMar w:top="720" w:right="1440" w:bottom="720" w:left="1440" w:header="432" w:footer="432" w:gutter="0"/>
          <w:cols w:space="720"/>
          <w:docGrid w:linePitch="360" w:charSpace="-6145"/>
        </w:sectPr>
      </w:pPr>
    </w:p>
    <w:p w:rsidR="00A95B76" w:rsidRPr="00986780" w:rsidRDefault="00081DFB" w:rsidP="00FE7D7E">
      <w:pPr>
        <w:pStyle w:val="Heading"/>
        <w:pageBreakBefore/>
        <w:spacing w:before="0" w:line="360" w:lineRule="auto"/>
        <w:rPr>
          <w:rFonts w:ascii="Arial" w:hAnsi="Arial" w:cs="Arial"/>
        </w:rPr>
      </w:pPr>
      <w:r w:rsidRPr="00986780">
        <w:rPr>
          <w:rFonts w:ascii="Arial" w:hAnsi="Arial" w:cs="Arial"/>
        </w:rPr>
        <w:lastRenderedPageBreak/>
        <w:t>HISTORIAL DE VERSIONES</w:t>
      </w:r>
    </w:p>
    <w:tbl>
      <w:tblPr>
        <w:tblStyle w:val="Tabladecuadrcula4-nfasis6"/>
        <w:tblW w:w="10207" w:type="dxa"/>
        <w:tblInd w:w="-431" w:type="dxa"/>
        <w:tblLayout w:type="fixed"/>
        <w:tblLook w:val="0020" w:firstRow="1" w:lastRow="0" w:firstColumn="0" w:lastColumn="0" w:noHBand="0" w:noVBand="0"/>
      </w:tblPr>
      <w:tblGrid>
        <w:gridCol w:w="1135"/>
        <w:gridCol w:w="1843"/>
        <w:gridCol w:w="1559"/>
        <w:gridCol w:w="1418"/>
        <w:gridCol w:w="1559"/>
        <w:gridCol w:w="2693"/>
      </w:tblGrid>
      <w:tr w:rsidR="00A95B76" w:rsidRPr="009B10F1" w:rsidTr="002D20F4">
        <w:trPr>
          <w:cnfStyle w:val="100000000000" w:firstRow="1" w:lastRow="0" w:firstColumn="0" w:lastColumn="0" w:oddVBand="0" w:evenVBand="0" w:oddHBand="0" w:evenHBand="0" w:firstRowFirstColumn="0" w:firstRowLastColumn="0" w:lastRowFirstColumn="0" w:lastRowLastColumn="0"/>
          <w:trHeight w:val="1150"/>
        </w:trPr>
        <w:tc>
          <w:tcPr>
            <w:cnfStyle w:val="000010000000" w:firstRow="0" w:lastRow="0" w:firstColumn="0" w:lastColumn="0" w:oddVBand="1" w:evenVBand="0" w:oddHBand="0" w:evenHBand="0" w:firstRowFirstColumn="0" w:firstRowLastColumn="0" w:lastRowFirstColumn="0" w:lastRowLastColumn="0"/>
            <w:tcW w:w="1135" w:type="dxa"/>
          </w:tcPr>
          <w:p w:rsidR="00A95B76" w:rsidRPr="009B10F1" w:rsidRDefault="00081DFB" w:rsidP="00FE7D7E">
            <w:pPr>
              <w:pStyle w:val="tabletxt"/>
              <w:spacing w:before="0"/>
              <w:jc w:val="center"/>
              <w:rPr>
                <w:sz w:val="24"/>
              </w:rPr>
            </w:pPr>
            <w:r w:rsidRPr="009B10F1">
              <w:rPr>
                <w:rFonts w:ascii="Arial" w:hAnsi="Arial"/>
                <w:bCs w:val="0"/>
                <w:sz w:val="24"/>
              </w:rPr>
              <w:t>Número de versión</w:t>
            </w:r>
            <w:r w:rsidRPr="009B10F1">
              <w:rPr>
                <w:rFonts w:ascii="Arial" w:hAnsi="Arial"/>
                <w:bCs w:val="0"/>
                <w:sz w:val="24"/>
              </w:rPr>
              <w:br/>
            </w:r>
          </w:p>
        </w:tc>
        <w:tc>
          <w:tcPr>
            <w:tcW w:w="1843" w:type="dxa"/>
          </w:tcPr>
          <w:p w:rsidR="00A95B76" w:rsidRPr="009B10F1" w:rsidRDefault="00081DFB" w:rsidP="00FE7D7E">
            <w:pPr>
              <w:pStyle w:val="tabletxt"/>
              <w:spacing w:before="0"/>
              <w:jc w:val="center"/>
              <w:cnfStyle w:val="100000000000" w:firstRow="1" w:lastRow="0" w:firstColumn="0" w:lastColumn="0" w:oddVBand="0" w:evenVBand="0" w:oddHBand="0" w:evenHBand="0" w:firstRowFirstColumn="0" w:firstRowLastColumn="0" w:lastRowFirstColumn="0" w:lastRowLastColumn="0"/>
              <w:rPr>
                <w:rFonts w:ascii="Arial" w:hAnsi="Arial"/>
                <w:bCs w:val="0"/>
                <w:sz w:val="24"/>
              </w:rPr>
            </w:pPr>
            <w:r w:rsidRPr="009B10F1">
              <w:rPr>
                <w:rFonts w:ascii="Arial" w:hAnsi="Arial"/>
                <w:bCs w:val="0"/>
                <w:sz w:val="24"/>
              </w:rPr>
              <w:t>Implementado</w:t>
            </w:r>
          </w:p>
          <w:p w:rsidR="00A95B76" w:rsidRPr="009B10F1" w:rsidRDefault="00081DFB" w:rsidP="00FE7D7E">
            <w:pPr>
              <w:pStyle w:val="tabletxt"/>
              <w:spacing w:before="0"/>
              <w:jc w:val="center"/>
              <w:cnfStyle w:val="100000000000" w:firstRow="1" w:lastRow="0" w:firstColumn="0" w:lastColumn="0" w:oddVBand="0" w:evenVBand="0" w:oddHBand="0" w:evenHBand="0" w:firstRowFirstColumn="0" w:firstRowLastColumn="0" w:lastRowFirstColumn="0" w:lastRowLastColumn="0"/>
              <w:rPr>
                <w:sz w:val="24"/>
              </w:rPr>
            </w:pPr>
            <w:r w:rsidRPr="009B10F1">
              <w:rPr>
                <w:rFonts w:ascii="Arial" w:hAnsi="Arial"/>
                <w:bCs w:val="0"/>
                <w:sz w:val="24"/>
              </w:rPr>
              <w:t>Por</w:t>
            </w:r>
          </w:p>
        </w:tc>
        <w:tc>
          <w:tcPr>
            <w:cnfStyle w:val="000010000000" w:firstRow="0" w:lastRow="0" w:firstColumn="0" w:lastColumn="0" w:oddVBand="1" w:evenVBand="0" w:oddHBand="0" w:evenHBand="0" w:firstRowFirstColumn="0" w:firstRowLastColumn="0" w:lastRowFirstColumn="0" w:lastRowLastColumn="0"/>
            <w:tcW w:w="1559" w:type="dxa"/>
          </w:tcPr>
          <w:p w:rsidR="00A95B76" w:rsidRPr="009B10F1" w:rsidRDefault="00081DFB" w:rsidP="00FE7D7E">
            <w:pPr>
              <w:pStyle w:val="tabletxt"/>
              <w:spacing w:before="0"/>
              <w:jc w:val="center"/>
              <w:rPr>
                <w:rFonts w:ascii="Arial" w:hAnsi="Arial"/>
                <w:bCs w:val="0"/>
                <w:sz w:val="24"/>
              </w:rPr>
            </w:pPr>
            <w:r w:rsidRPr="009B10F1">
              <w:rPr>
                <w:rFonts w:ascii="Arial" w:hAnsi="Arial"/>
                <w:bCs w:val="0"/>
                <w:sz w:val="24"/>
              </w:rPr>
              <w:t>Revisión</w:t>
            </w:r>
          </w:p>
          <w:p w:rsidR="00A95B76" w:rsidRPr="009B10F1" w:rsidRDefault="00081DFB" w:rsidP="00FE7D7E">
            <w:pPr>
              <w:pStyle w:val="tabletxt"/>
              <w:spacing w:before="0"/>
              <w:jc w:val="center"/>
              <w:rPr>
                <w:sz w:val="24"/>
              </w:rPr>
            </w:pPr>
            <w:r w:rsidRPr="009B10F1">
              <w:rPr>
                <w:rFonts w:ascii="Arial" w:hAnsi="Arial"/>
                <w:bCs w:val="0"/>
                <w:sz w:val="24"/>
              </w:rPr>
              <w:t>Fecha</w:t>
            </w:r>
          </w:p>
        </w:tc>
        <w:tc>
          <w:tcPr>
            <w:tcW w:w="1418" w:type="dxa"/>
          </w:tcPr>
          <w:p w:rsidR="00A95B76" w:rsidRPr="009B10F1" w:rsidRDefault="00081DFB" w:rsidP="00FE7D7E">
            <w:pPr>
              <w:pStyle w:val="tabletxt"/>
              <w:spacing w:before="0"/>
              <w:jc w:val="center"/>
              <w:cnfStyle w:val="100000000000" w:firstRow="1" w:lastRow="0" w:firstColumn="0" w:lastColumn="0" w:oddVBand="0" w:evenVBand="0" w:oddHBand="0" w:evenHBand="0" w:firstRowFirstColumn="0" w:firstRowLastColumn="0" w:lastRowFirstColumn="0" w:lastRowLastColumn="0"/>
              <w:rPr>
                <w:rFonts w:ascii="Arial" w:hAnsi="Arial"/>
                <w:bCs w:val="0"/>
                <w:sz w:val="24"/>
              </w:rPr>
            </w:pPr>
            <w:r w:rsidRPr="009B10F1">
              <w:rPr>
                <w:rFonts w:ascii="Arial" w:hAnsi="Arial"/>
                <w:bCs w:val="0"/>
                <w:sz w:val="24"/>
              </w:rPr>
              <w:t>Aprobado</w:t>
            </w:r>
          </w:p>
          <w:p w:rsidR="00A95B76" w:rsidRPr="009B10F1" w:rsidRDefault="00081DFB" w:rsidP="00FE7D7E">
            <w:pPr>
              <w:pStyle w:val="tabletxt"/>
              <w:spacing w:before="0"/>
              <w:jc w:val="center"/>
              <w:cnfStyle w:val="100000000000" w:firstRow="1" w:lastRow="0" w:firstColumn="0" w:lastColumn="0" w:oddVBand="0" w:evenVBand="0" w:oddHBand="0" w:evenHBand="0" w:firstRowFirstColumn="0" w:firstRowLastColumn="0" w:lastRowFirstColumn="0" w:lastRowLastColumn="0"/>
              <w:rPr>
                <w:sz w:val="24"/>
              </w:rPr>
            </w:pPr>
            <w:r w:rsidRPr="009B10F1">
              <w:rPr>
                <w:rFonts w:ascii="Arial" w:hAnsi="Arial"/>
                <w:bCs w:val="0"/>
                <w:sz w:val="24"/>
              </w:rPr>
              <w:t>Por</w:t>
            </w:r>
          </w:p>
        </w:tc>
        <w:tc>
          <w:tcPr>
            <w:cnfStyle w:val="000010000000" w:firstRow="0" w:lastRow="0" w:firstColumn="0" w:lastColumn="0" w:oddVBand="1" w:evenVBand="0" w:oddHBand="0" w:evenHBand="0" w:firstRowFirstColumn="0" w:firstRowLastColumn="0" w:lastRowFirstColumn="0" w:lastRowLastColumn="0"/>
            <w:tcW w:w="1559" w:type="dxa"/>
          </w:tcPr>
          <w:p w:rsidR="00A95B76" w:rsidRPr="009B10F1" w:rsidRDefault="00081DFB" w:rsidP="00FE7D7E">
            <w:pPr>
              <w:pStyle w:val="tabletxt"/>
              <w:spacing w:before="0"/>
              <w:jc w:val="center"/>
              <w:rPr>
                <w:rFonts w:ascii="Arial" w:hAnsi="Arial"/>
                <w:bCs w:val="0"/>
                <w:sz w:val="24"/>
              </w:rPr>
            </w:pPr>
            <w:r w:rsidRPr="009B10F1">
              <w:rPr>
                <w:rFonts w:ascii="Arial" w:hAnsi="Arial"/>
                <w:bCs w:val="0"/>
                <w:sz w:val="24"/>
              </w:rPr>
              <w:t>Aprobación</w:t>
            </w:r>
          </w:p>
          <w:p w:rsidR="00A95B76" w:rsidRPr="009B10F1" w:rsidRDefault="00081DFB" w:rsidP="00FE7D7E">
            <w:pPr>
              <w:pStyle w:val="tabletxt"/>
              <w:spacing w:before="0"/>
              <w:jc w:val="center"/>
              <w:rPr>
                <w:sz w:val="24"/>
              </w:rPr>
            </w:pPr>
            <w:r w:rsidRPr="009B10F1">
              <w:rPr>
                <w:rFonts w:ascii="Arial" w:hAnsi="Arial"/>
                <w:bCs w:val="0"/>
                <w:sz w:val="24"/>
              </w:rPr>
              <w:t>Fecha</w:t>
            </w:r>
          </w:p>
        </w:tc>
        <w:tc>
          <w:tcPr>
            <w:tcW w:w="2693" w:type="dxa"/>
          </w:tcPr>
          <w:p w:rsidR="00A95B76" w:rsidRPr="009B10F1" w:rsidRDefault="00081DFB" w:rsidP="00FE7D7E">
            <w:pPr>
              <w:pStyle w:val="tabletxt"/>
              <w:spacing w:before="0"/>
              <w:jc w:val="center"/>
              <w:cnfStyle w:val="100000000000" w:firstRow="1" w:lastRow="0" w:firstColumn="0" w:lastColumn="0" w:oddVBand="0" w:evenVBand="0" w:oddHBand="0" w:evenHBand="0" w:firstRowFirstColumn="0" w:firstRowLastColumn="0" w:lastRowFirstColumn="0" w:lastRowLastColumn="0"/>
              <w:rPr>
                <w:sz w:val="24"/>
              </w:rPr>
            </w:pPr>
            <w:r w:rsidRPr="009B10F1">
              <w:rPr>
                <w:rFonts w:ascii="Arial" w:hAnsi="Arial"/>
                <w:bCs w:val="0"/>
                <w:sz w:val="24"/>
              </w:rPr>
              <w:t>Descripción de Cambio</w:t>
            </w:r>
            <w:r w:rsidRPr="009B10F1">
              <w:rPr>
                <w:rFonts w:ascii="Arial" w:hAnsi="Arial"/>
                <w:bCs w:val="0"/>
                <w:sz w:val="24"/>
              </w:rPr>
              <w:br/>
            </w:r>
          </w:p>
        </w:tc>
      </w:tr>
      <w:tr w:rsidR="00A95B76" w:rsidRPr="009B10F1" w:rsidTr="002D20F4">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135" w:type="dxa"/>
          </w:tcPr>
          <w:p w:rsidR="00A95B76" w:rsidRPr="00133FFC" w:rsidRDefault="00133FFC" w:rsidP="00FE7D7E">
            <w:pPr>
              <w:pStyle w:val="Tabletext"/>
              <w:spacing w:line="240" w:lineRule="auto"/>
              <w:jc w:val="center"/>
              <w:rPr>
                <w:i/>
                <w:color w:val="00B0F0"/>
                <w:sz w:val="24"/>
              </w:rPr>
            </w:pPr>
            <w:r w:rsidRPr="00133FFC">
              <w:rPr>
                <w:i/>
                <w:color w:val="00B0F0"/>
                <w:sz w:val="24"/>
              </w:rPr>
              <w:t>&lt;&lt;</w:t>
            </w:r>
            <w:proofErr w:type="spellStart"/>
            <w:r w:rsidRPr="00133FFC">
              <w:rPr>
                <w:i/>
                <w:color w:val="00B0F0"/>
                <w:sz w:val="24"/>
              </w:rPr>
              <w:t>version</w:t>
            </w:r>
            <w:proofErr w:type="spellEnd"/>
            <w:r w:rsidRPr="00133FFC">
              <w:rPr>
                <w:i/>
                <w:color w:val="00B0F0"/>
                <w:sz w:val="24"/>
              </w:rPr>
              <w:t xml:space="preserve"> del documento&gt;&gt;</w:t>
            </w:r>
          </w:p>
        </w:tc>
        <w:tc>
          <w:tcPr>
            <w:tcW w:w="1843" w:type="dxa"/>
          </w:tcPr>
          <w:p w:rsidR="00A95B76" w:rsidRPr="00133FFC" w:rsidRDefault="00133FFC" w:rsidP="00FE7D7E">
            <w:pPr>
              <w:pStyle w:val="Tabletext"/>
              <w:spacing w:line="240" w:lineRule="auto"/>
              <w:cnfStyle w:val="000000100000" w:firstRow="0" w:lastRow="0" w:firstColumn="0" w:lastColumn="0" w:oddVBand="0" w:evenVBand="0" w:oddHBand="1" w:evenHBand="0" w:firstRowFirstColumn="0" w:firstRowLastColumn="0" w:lastRowFirstColumn="0" w:lastRowLastColumn="0"/>
              <w:rPr>
                <w:i/>
                <w:color w:val="00B0F0"/>
                <w:sz w:val="24"/>
              </w:rPr>
            </w:pPr>
            <w:r w:rsidRPr="00133FFC">
              <w:rPr>
                <w:i/>
                <w:color w:val="00B0F0"/>
                <w:sz w:val="24"/>
              </w:rPr>
              <w:t>&lt;&lt;nombre de la persona que hace el cambio&gt;&gt;</w:t>
            </w:r>
          </w:p>
        </w:tc>
        <w:tc>
          <w:tcPr>
            <w:cnfStyle w:val="000010000000" w:firstRow="0" w:lastRow="0" w:firstColumn="0" w:lastColumn="0" w:oddVBand="1" w:evenVBand="0" w:oddHBand="0" w:evenHBand="0" w:firstRowFirstColumn="0" w:firstRowLastColumn="0" w:lastRowFirstColumn="0" w:lastRowLastColumn="0"/>
            <w:tcW w:w="1559" w:type="dxa"/>
          </w:tcPr>
          <w:p w:rsidR="00A95B76" w:rsidRPr="00133FFC" w:rsidRDefault="00133FFC" w:rsidP="00FE7D7E">
            <w:pPr>
              <w:pStyle w:val="Tabletext"/>
              <w:spacing w:line="240" w:lineRule="auto"/>
              <w:jc w:val="center"/>
              <w:rPr>
                <w:i/>
                <w:color w:val="00B0F0"/>
                <w:sz w:val="24"/>
              </w:rPr>
            </w:pPr>
            <w:r w:rsidRPr="00133FFC">
              <w:rPr>
                <w:i/>
                <w:color w:val="00B0F0"/>
                <w:sz w:val="24"/>
              </w:rPr>
              <w:t>&lt;&lt;mm/</w:t>
            </w:r>
            <w:proofErr w:type="spellStart"/>
            <w:r w:rsidRPr="00133FFC">
              <w:rPr>
                <w:i/>
                <w:color w:val="00B0F0"/>
                <w:sz w:val="24"/>
              </w:rPr>
              <w:t>dd</w:t>
            </w:r>
            <w:proofErr w:type="spellEnd"/>
            <w:r w:rsidRPr="00133FFC">
              <w:rPr>
                <w:i/>
                <w:color w:val="00B0F0"/>
                <w:sz w:val="24"/>
              </w:rPr>
              <w:t>/</w:t>
            </w:r>
            <w:proofErr w:type="spellStart"/>
            <w:r w:rsidRPr="00133FFC">
              <w:rPr>
                <w:i/>
                <w:color w:val="00B0F0"/>
                <w:sz w:val="24"/>
              </w:rPr>
              <w:t>aaaa</w:t>
            </w:r>
            <w:proofErr w:type="spellEnd"/>
            <w:r w:rsidRPr="00133FFC">
              <w:rPr>
                <w:i/>
                <w:color w:val="00B0F0"/>
                <w:sz w:val="24"/>
              </w:rPr>
              <w:t>&gt;&gt;</w:t>
            </w:r>
          </w:p>
        </w:tc>
        <w:tc>
          <w:tcPr>
            <w:tcW w:w="1418" w:type="dxa"/>
          </w:tcPr>
          <w:p w:rsidR="00A95B76" w:rsidRPr="00133FFC" w:rsidRDefault="00133FFC" w:rsidP="00FE7D7E">
            <w:pPr>
              <w:pStyle w:val="Tabletext"/>
              <w:spacing w:line="240" w:lineRule="auto"/>
              <w:cnfStyle w:val="000000100000" w:firstRow="0" w:lastRow="0" w:firstColumn="0" w:lastColumn="0" w:oddVBand="0" w:evenVBand="0" w:oddHBand="1" w:evenHBand="0" w:firstRowFirstColumn="0" w:firstRowLastColumn="0" w:lastRowFirstColumn="0" w:lastRowLastColumn="0"/>
              <w:rPr>
                <w:i/>
                <w:color w:val="00B0F0"/>
                <w:sz w:val="24"/>
              </w:rPr>
            </w:pPr>
            <w:r w:rsidRPr="00133FFC">
              <w:rPr>
                <w:i/>
                <w:color w:val="00B0F0"/>
                <w:sz w:val="24"/>
              </w:rPr>
              <w:t>&lt;&lt;nombre de la persona que aprueba el cambio&gt;&gt;</w:t>
            </w:r>
          </w:p>
        </w:tc>
        <w:tc>
          <w:tcPr>
            <w:cnfStyle w:val="000010000000" w:firstRow="0" w:lastRow="0" w:firstColumn="0" w:lastColumn="0" w:oddVBand="1" w:evenVBand="0" w:oddHBand="0" w:evenHBand="0" w:firstRowFirstColumn="0" w:firstRowLastColumn="0" w:lastRowFirstColumn="0" w:lastRowLastColumn="0"/>
            <w:tcW w:w="1559" w:type="dxa"/>
          </w:tcPr>
          <w:p w:rsidR="00A95B76" w:rsidRPr="00133FFC" w:rsidRDefault="00133FFC" w:rsidP="00FE7D7E">
            <w:pPr>
              <w:pStyle w:val="Tabletext"/>
              <w:spacing w:line="240" w:lineRule="auto"/>
              <w:jc w:val="center"/>
              <w:rPr>
                <w:i/>
                <w:color w:val="00B0F0"/>
                <w:sz w:val="24"/>
              </w:rPr>
            </w:pPr>
            <w:r w:rsidRPr="00133FFC">
              <w:rPr>
                <w:i/>
                <w:color w:val="00B0F0"/>
                <w:sz w:val="24"/>
              </w:rPr>
              <w:t>&lt;&lt;mm/</w:t>
            </w:r>
            <w:proofErr w:type="spellStart"/>
            <w:r w:rsidRPr="00133FFC">
              <w:rPr>
                <w:i/>
                <w:color w:val="00B0F0"/>
                <w:sz w:val="24"/>
              </w:rPr>
              <w:t>dd</w:t>
            </w:r>
            <w:proofErr w:type="spellEnd"/>
            <w:r w:rsidRPr="00133FFC">
              <w:rPr>
                <w:i/>
                <w:color w:val="00B0F0"/>
                <w:sz w:val="24"/>
              </w:rPr>
              <w:t>/</w:t>
            </w:r>
            <w:proofErr w:type="spellStart"/>
            <w:r w:rsidRPr="00133FFC">
              <w:rPr>
                <w:i/>
                <w:color w:val="00B0F0"/>
                <w:sz w:val="24"/>
              </w:rPr>
              <w:t>aaaa</w:t>
            </w:r>
            <w:proofErr w:type="spellEnd"/>
            <w:r w:rsidRPr="00133FFC">
              <w:rPr>
                <w:i/>
                <w:color w:val="00B0F0"/>
                <w:sz w:val="24"/>
              </w:rPr>
              <w:t>&gt;&gt;</w:t>
            </w:r>
          </w:p>
        </w:tc>
        <w:tc>
          <w:tcPr>
            <w:tcW w:w="2693" w:type="dxa"/>
          </w:tcPr>
          <w:p w:rsidR="00A95B76" w:rsidRPr="00133FFC" w:rsidRDefault="00133FFC" w:rsidP="00FE7D7E">
            <w:pPr>
              <w:pStyle w:val="Tabletext"/>
              <w:spacing w:line="240" w:lineRule="auto"/>
              <w:cnfStyle w:val="000000100000" w:firstRow="0" w:lastRow="0" w:firstColumn="0" w:lastColumn="0" w:oddVBand="0" w:evenVBand="0" w:oddHBand="1" w:evenHBand="0" w:firstRowFirstColumn="0" w:firstRowLastColumn="0" w:lastRowFirstColumn="0" w:lastRowLastColumn="0"/>
              <w:rPr>
                <w:i/>
                <w:color w:val="00B0F0"/>
                <w:sz w:val="24"/>
              </w:rPr>
            </w:pPr>
            <w:r w:rsidRPr="00133FFC">
              <w:rPr>
                <w:i/>
                <w:color w:val="00B0F0"/>
                <w:sz w:val="24"/>
              </w:rPr>
              <w:t>&lt;&lt;descripción del cambio&gt;&gt;</w:t>
            </w:r>
          </w:p>
        </w:tc>
      </w:tr>
    </w:tbl>
    <w:p w:rsidR="00A95B76" w:rsidRDefault="00A95B7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F96D06" w:rsidRDefault="00F96D06" w:rsidP="00FE7D7E">
      <w:pPr>
        <w:spacing w:before="0" w:line="360" w:lineRule="auto"/>
        <w:rPr>
          <w:rFonts w:ascii="Arial" w:hAnsi="Arial" w:cs="Arial"/>
        </w:rPr>
      </w:pPr>
    </w:p>
    <w:p w:rsidR="00715A29" w:rsidRPr="00715A29" w:rsidRDefault="00715A29" w:rsidP="00715A29">
      <w:pPr>
        <w:spacing w:before="0" w:line="360" w:lineRule="auto"/>
        <w:rPr>
          <w:rFonts w:ascii="Arial" w:hAnsi="Arial" w:cs="Arial"/>
          <w:i/>
        </w:rPr>
      </w:pPr>
      <w:r w:rsidRPr="00715A29">
        <w:rPr>
          <w:rFonts w:ascii="Arial" w:hAnsi="Arial" w:cs="Arial"/>
          <w:i/>
        </w:rPr>
        <w:t>[</w:t>
      </w:r>
    </w:p>
    <w:p w:rsidR="00715A29" w:rsidRPr="00715A29" w:rsidRDefault="00715A29" w:rsidP="00FE7D7E">
      <w:pPr>
        <w:spacing w:before="0" w:line="360" w:lineRule="auto"/>
        <w:rPr>
          <w:rFonts w:ascii="Arial" w:hAnsi="Arial" w:cs="Arial"/>
          <w:i/>
        </w:rPr>
      </w:pPr>
      <w:r w:rsidRPr="00715A29">
        <w:rPr>
          <w:rFonts w:ascii="Arial" w:hAnsi="Arial" w:cs="Arial"/>
          <w:i/>
        </w:rPr>
        <w:t>A continuación, se presentan las instrucciones para el llenado de la presente plantilla.</w:t>
      </w:r>
    </w:p>
    <w:p w:rsidR="00715A29" w:rsidRDefault="00715A29" w:rsidP="00FE7D7E">
      <w:pPr>
        <w:spacing w:before="0" w:line="360" w:lineRule="auto"/>
        <w:rPr>
          <w:rFonts w:ascii="Arial" w:hAnsi="Arial" w:cs="Arial"/>
          <w:i/>
        </w:rPr>
      </w:pPr>
      <w:r w:rsidRPr="00715A29">
        <w:rPr>
          <w:rFonts w:ascii="Arial" w:hAnsi="Arial" w:cs="Arial"/>
          <w:i/>
        </w:rPr>
        <w:t xml:space="preserve">Todo texto en color </w:t>
      </w:r>
      <w:r w:rsidRPr="00715A29">
        <w:rPr>
          <w:rFonts w:ascii="Arial" w:hAnsi="Arial" w:cs="Arial"/>
          <w:i/>
          <w:color w:val="00B0F0"/>
        </w:rPr>
        <w:t>azul</w:t>
      </w:r>
      <w:r w:rsidRPr="00715A29">
        <w:rPr>
          <w:rFonts w:ascii="Arial" w:hAnsi="Arial" w:cs="Arial"/>
          <w:i/>
        </w:rPr>
        <w:t xml:space="preserve"> y entre dos signos </w:t>
      </w:r>
      <w:r w:rsidRPr="00715A29">
        <w:rPr>
          <w:rFonts w:ascii="Arial" w:hAnsi="Arial" w:cs="Arial"/>
          <w:i/>
          <w:color w:val="00B0F0"/>
        </w:rPr>
        <w:t xml:space="preserve">&lt;&lt;&gt;&gt; </w:t>
      </w:r>
      <w:r w:rsidRPr="00715A29">
        <w:rPr>
          <w:rFonts w:ascii="Arial" w:hAnsi="Arial" w:cs="Arial"/>
          <w:i/>
        </w:rPr>
        <w:t>corresponde a notas o instrucciones de llenado.</w:t>
      </w:r>
    </w:p>
    <w:p w:rsidR="00715A29" w:rsidRPr="00715A29" w:rsidRDefault="00715A29" w:rsidP="00FE7D7E">
      <w:pPr>
        <w:spacing w:before="0" w:line="360" w:lineRule="auto"/>
        <w:rPr>
          <w:rFonts w:ascii="Arial" w:hAnsi="Arial" w:cs="Arial"/>
          <w:i/>
        </w:rPr>
      </w:pPr>
      <w:r>
        <w:rPr>
          <w:rFonts w:ascii="Arial" w:hAnsi="Arial" w:cs="Arial"/>
          <w:i/>
        </w:rPr>
        <w:t xml:space="preserve">EJEMPLO: </w:t>
      </w:r>
      <w:r w:rsidRPr="00715A29">
        <w:rPr>
          <w:rFonts w:ascii="Arial" w:hAnsi="Arial" w:cs="Arial"/>
          <w:color w:val="00B0F0"/>
        </w:rPr>
        <w:t>&lt;&lt;texto de ejemplo&gt;&gt;</w:t>
      </w:r>
    </w:p>
    <w:p w:rsidR="00715A29" w:rsidRDefault="00715A29" w:rsidP="00715A29">
      <w:pPr>
        <w:spacing w:before="0" w:line="360" w:lineRule="auto"/>
        <w:rPr>
          <w:rFonts w:ascii="Arial" w:hAnsi="Arial" w:cs="Arial"/>
          <w:i/>
        </w:rPr>
      </w:pPr>
    </w:p>
    <w:p w:rsidR="00715A29" w:rsidRDefault="00715A29" w:rsidP="00715A29">
      <w:pPr>
        <w:spacing w:before="0" w:line="360" w:lineRule="auto"/>
        <w:rPr>
          <w:rFonts w:ascii="Arial" w:hAnsi="Arial" w:cs="Arial"/>
          <w:i/>
        </w:rPr>
      </w:pPr>
      <w:r w:rsidRPr="00715A29">
        <w:rPr>
          <w:rFonts w:ascii="Arial" w:hAnsi="Arial" w:cs="Arial"/>
          <w:i/>
        </w:rPr>
        <w:t>Todo texto en color azul y entre dos signos &lt;&lt;&gt;&gt;</w:t>
      </w:r>
      <w:r w:rsidRPr="00715A29">
        <w:rPr>
          <w:rFonts w:ascii="Arial" w:hAnsi="Arial" w:cs="Arial"/>
          <w:i/>
        </w:rPr>
        <w:t xml:space="preserve"> y en letra cursiva</w:t>
      </w:r>
      <w:r w:rsidRPr="00715A29">
        <w:rPr>
          <w:rFonts w:ascii="Arial" w:hAnsi="Arial" w:cs="Arial"/>
          <w:i/>
        </w:rPr>
        <w:t xml:space="preserve"> corresponde a notas o instrucciones de llenado</w:t>
      </w:r>
      <w:r w:rsidRPr="00715A29">
        <w:rPr>
          <w:rFonts w:ascii="Arial" w:hAnsi="Arial" w:cs="Arial"/>
          <w:i/>
        </w:rPr>
        <w:t xml:space="preserve"> y este texto debe ser </w:t>
      </w:r>
      <w:proofErr w:type="spellStart"/>
      <w:r w:rsidRPr="00715A29">
        <w:rPr>
          <w:rFonts w:ascii="Arial" w:hAnsi="Arial" w:cs="Arial"/>
          <w:i/>
        </w:rPr>
        <w:t>reemplasado</w:t>
      </w:r>
      <w:proofErr w:type="spellEnd"/>
      <w:r>
        <w:rPr>
          <w:rFonts w:ascii="Arial" w:hAnsi="Arial" w:cs="Arial"/>
          <w:i/>
        </w:rPr>
        <w:t>.</w:t>
      </w:r>
    </w:p>
    <w:p w:rsidR="00715A29" w:rsidRPr="00715A29" w:rsidRDefault="00715A29" w:rsidP="00715A29">
      <w:pPr>
        <w:spacing w:before="0" w:line="360" w:lineRule="auto"/>
        <w:rPr>
          <w:rFonts w:ascii="Arial" w:hAnsi="Arial" w:cs="Arial"/>
          <w:i/>
        </w:rPr>
      </w:pPr>
      <w:r>
        <w:rPr>
          <w:rFonts w:ascii="Arial" w:hAnsi="Arial" w:cs="Arial"/>
          <w:i/>
        </w:rPr>
        <w:t xml:space="preserve">EJEMPLO: </w:t>
      </w:r>
      <w:r w:rsidRPr="00715A29">
        <w:rPr>
          <w:rFonts w:ascii="Arial" w:hAnsi="Arial" w:cs="Arial"/>
          <w:i/>
          <w:color w:val="00B0F0"/>
        </w:rPr>
        <w:t>&lt;&lt;texto de ejemplo&gt;&gt;</w:t>
      </w:r>
    </w:p>
    <w:p w:rsidR="00715A29" w:rsidRDefault="00715A29" w:rsidP="00715A29">
      <w:pPr>
        <w:spacing w:before="0" w:line="360" w:lineRule="auto"/>
        <w:rPr>
          <w:rFonts w:ascii="Arial" w:hAnsi="Arial" w:cs="Arial"/>
          <w:i/>
        </w:rPr>
      </w:pPr>
    </w:p>
    <w:p w:rsidR="00715A29" w:rsidRPr="00715A29" w:rsidRDefault="00715A29" w:rsidP="00715A29">
      <w:pPr>
        <w:spacing w:before="0" w:line="360" w:lineRule="auto"/>
        <w:rPr>
          <w:rFonts w:ascii="Arial" w:hAnsi="Arial" w:cs="Arial"/>
          <w:i/>
        </w:rPr>
      </w:pPr>
      <w:r w:rsidRPr="00715A29">
        <w:rPr>
          <w:rFonts w:ascii="Arial" w:hAnsi="Arial" w:cs="Arial"/>
          <w:i/>
        </w:rPr>
        <w:t>El texto reemplazado debe tener un color de fuente normal, en Arial 12</w:t>
      </w:r>
    </w:p>
    <w:p w:rsidR="00715A29" w:rsidRPr="00715A29" w:rsidRDefault="00715A29" w:rsidP="00715A29">
      <w:pPr>
        <w:spacing w:before="0" w:line="360" w:lineRule="auto"/>
        <w:rPr>
          <w:rFonts w:ascii="Arial" w:hAnsi="Arial" w:cs="Arial"/>
          <w:i/>
        </w:rPr>
      </w:pPr>
      <w:r w:rsidRPr="00715A29">
        <w:rPr>
          <w:rFonts w:ascii="Arial" w:hAnsi="Arial" w:cs="Arial"/>
          <w:i/>
        </w:rPr>
        <w:t>Nota: al finalizar el documento, todos los textos de instrucción deben haber sido eliminados.</w:t>
      </w:r>
    </w:p>
    <w:p w:rsidR="00715A29" w:rsidRPr="00715A29" w:rsidRDefault="00715A29" w:rsidP="00715A29">
      <w:pPr>
        <w:spacing w:before="0" w:line="360" w:lineRule="auto"/>
        <w:rPr>
          <w:rFonts w:ascii="Arial" w:hAnsi="Arial" w:cs="Arial"/>
          <w:i/>
        </w:rPr>
      </w:pPr>
      <w:r w:rsidRPr="00715A29">
        <w:rPr>
          <w:rFonts w:ascii="Arial" w:hAnsi="Arial" w:cs="Arial"/>
          <w:i/>
        </w:rPr>
        <w:t>Nota: este texto debe ser eliminado después al finalizar el documento</w:t>
      </w:r>
    </w:p>
    <w:p w:rsidR="00715A29" w:rsidRPr="00715A29" w:rsidRDefault="00715A29" w:rsidP="00715A29">
      <w:pPr>
        <w:spacing w:before="0" w:line="360" w:lineRule="auto"/>
        <w:rPr>
          <w:rFonts w:ascii="Arial" w:hAnsi="Arial" w:cs="Arial"/>
          <w:i/>
        </w:rPr>
      </w:pPr>
      <w:r w:rsidRPr="00715A29">
        <w:rPr>
          <w:rFonts w:ascii="Arial" w:hAnsi="Arial" w:cs="Arial"/>
          <w:i/>
        </w:rPr>
        <w:t>]</w:t>
      </w:r>
    </w:p>
    <w:p w:rsidR="00A95B76" w:rsidRDefault="00081DFB" w:rsidP="00FE7D7E">
      <w:pPr>
        <w:pStyle w:val="Heading"/>
        <w:pageBreakBefore/>
        <w:spacing w:before="0" w:line="360" w:lineRule="auto"/>
      </w:pPr>
      <w:r>
        <w:lastRenderedPageBreak/>
        <w:t>TABLA DE CONTENIDO</w:t>
      </w:r>
    </w:p>
    <w:bookmarkStart w:id="0" w:name="_GoBack"/>
    <w:bookmarkEnd w:id="0"/>
    <w:p w:rsidR="00715A29" w:rsidRDefault="009F3A65">
      <w:pPr>
        <w:pStyle w:val="TDC1"/>
        <w:rPr>
          <w:rFonts w:asciiTheme="minorHAnsi" w:eastAsiaTheme="minorEastAsia" w:hAnsiTheme="minorHAnsi" w:cstheme="minorBidi"/>
          <w:b w:val="0"/>
          <w:bCs w:val="0"/>
          <w:caps w:val="0"/>
          <w:noProof/>
          <w:color w:val="auto"/>
          <w:kern w:val="0"/>
          <w:sz w:val="22"/>
          <w:szCs w:val="22"/>
          <w:lang w:val="es-MX" w:eastAsia="es-MX"/>
        </w:rPr>
      </w:pPr>
      <w:r>
        <w:fldChar w:fldCharType="begin"/>
      </w:r>
      <w:r>
        <w:instrText xml:space="preserve"> TOC \o "1-3" \h \z \u </w:instrText>
      </w:r>
      <w:r>
        <w:fldChar w:fldCharType="separate"/>
      </w:r>
      <w:hyperlink w:anchor="_Toc479980852" w:history="1">
        <w:r w:rsidR="00715A29" w:rsidRPr="0044513F">
          <w:rPr>
            <w:rStyle w:val="Hipervnculo"/>
            <w:noProof/>
          </w:rPr>
          <w:t>1</w:t>
        </w:r>
        <w:r w:rsidR="00715A29">
          <w:rPr>
            <w:rFonts w:asciiTheme="minorHAnsi" w:eastAsiaTheme="minorEastAsia" w:hAnsiTheme="minorHAnsi" w:cstheme="minorBidi"/>
            <w:b w:val="0"/>
            <w:bCs w:val="0"/>
            <w:caps w:val="0"/>
            <w:noProof/>
            <w:color w:val="auto"/>
            <w:kern w:val="0"/>
            <w:sz w:val="22"/>
            <w:szCs w:val="22"/>
            <w:lang w:val="es-MX" w:eastAsia="es-MX"/>
          </w:rPr>
          <w:tab/>
        </w:r>
        <w:r w:rsidR="00715A29" w:rsidRPr="0044513F">
          <w:rPr>
            <w:rStyle w:val="Hipervnculo"/>
            <w:noProof/>
          </w:rPr>
          <w:t>Introducción</w:t>
        </w:r>
        <w:r w:rsidR="00715A29">
          <w:rPr>
            <w:noProof/>
            <w:webHidden/>
          </w:rPr>
          <w:tab/>
        </w:r>
        <w:r w:rsidR="00715A29">
          <w:rPr>
            <w:noProof/>
            <w:webHidden/>
          </w:rPr>
          <w:fldChar w:fldCharType="begin"/>
        </w:r>
        <w:r w:rsidR="00715A29">
          <w:rPr>
            <w:noProof/>
            <w:webHidden/>
          </w:rPr>
          <w:instrText xml:space="preserve"> PAGEREF _Toc479980852 \h </w:instrText>
        </w:r>
        <w:r w:rsidR="00715A29">
          <w:rPr>
            <w:noProof/>
            <w:webHidden/>
          </w:rPr>
        </w:r>
        <w:r w:rsidR="00715A29">
          <w:rPr>
            <w:noProof/>
            <w:webHidden/>
          </w:rPr>
          <w:fldChar w:fldCharType="separate"/>
        </w:r>
        <w:r w:rsidR="00715A29">
          <w:rPr>
            <w:noProof/>
            <w:webHidden/>
          </w:rPr>
          <w:t>4</w:t>
        </w:r>
        <w:r w:rsidR="00715A29">
          <w:rPr>
            <w:noProof/>
            <w:webHidden/>
          </w:rPr>
          <w:fldChar w:fldCharType="end"/>
        </w:r>
      </w:hyperlink>
    </w:p>
    <w:p w:rsidR="00715A29" w:rsidRDefault="00715A29">
      <w:pPr>
        <w:pStyle w:val="TDC2"/>
        <w:rPr>
          <w:rFonts w:asciiTheme="minorHAnsi" w:eastAsiaTheme="minorEastAsia" w:hAnsiTheme="minorHAnsi" w:cstheme="minorBidi"/>
          <w:noProof/>
          <w:color w:val="auto"/>
          <w:kern w:val="0"/>
          <w:sz w:val="22"/>
          <w:szCs w:val="22"/>
          <w:lang w:val="es-MX" w:eastAsia="es-MX"/>
        </w:rPr>
      </w:pPr>
      <w:hyperlink w:anchor="_Toc479980853" w:history="1">
        <w:r w:rsidRPr="0044513F">
          <w:rPr>
            <w:rStyle w:val="Hipervnculo"/>
            <w:rFonts w:ascii="Arial" w:hAnsi="Arial" w:cs="Arial"/>
            <w:noProof/>
          </w:rPr>
          <w:t>1.1</w:t>
        </w:r>
        <w:r>
          <w:rPr>
            <w:rFonts w:asciiTheme="minorHAnsi" w:eastAsiaTheme="minorEastAsia" w:hAnsiTheme="minorHAnsi" w:cstheme="minorBidi"/>
            <w:noProof/>
            <w:color w:val="auto"/>
            <w:kern w:val="0"/>
            <w:sz w:val="22"/>
            <w:szCs w:val="22"/>
            <w:lang w:val="es-MX" w:eastAsia="es-MX"/>
          </w:rPr>
          <w:tab/>
        </w:r>
        <w:r w:rsidRPr="0044513F">
          <w:rPr>
            <w:rStyle w:val="Hipervnculo"/>
            <w:rFonts w:ascii="Arial" w:hAnsi="Arial" w:cs="Arial"/>
            <w:noProof/>
          </w:rPr>
          <w:t>El propósito del plan de administracion de configuracion</w:t>
        </w:r>
        <w:r>
          <w:rPr>
            <w:noProof/>
            <w:webHidden/>
          </w:rPr>
          <w:tab/>
        </w:r>
        <w:r>
          <w:rPr>
            <w:noProof/>
            <w:webHidden/>
          </w:rPr>
          <w:fldChar w:fldCharType="begin"/>
        </w:r>
        <w:r>
          <w:rPr>
            <w:noProof/>
            <w:webHidden/>
          </w:rPr>
          <w:instrText xml:space="preserve"> PAGEREF _Toc479980853 \h </w:instrText>
        </w:r>
        <w:r>
          <w:rPr>
            <w:noProof/>
            <w:webHidden/>
          </w:rPr>
        </w:r>
        <w:r>
          <w:rPr>
            <w:noProof/>
            <w:webHidden/>
          </w:rPr>
          <w:fldChar w:fldCharType="separate"/>
        </w:r>
        <w:r>
          <w:rPr>
            <w:noProof/>
            <w:webHidden/>
          </w:rPr>
          <w:t>4</w:t>
        </w:r>
        <w:r>
          <w:rPr>
            <w:noProof/>
            <w:webHidden/>
          </w:rPr>
          <w:fldChar w:fldCharType="end"/>
        </w:r>
      </w:hyperlink>
    </w:p>
    <w:p w:rsidR="00715A29" w:rsidRDefault="00715A29">
      <w:pPr>
        <w:pStyle w:val="TDC1"/>
        <w:rPr>
          <w:rFonts w:asciiTheme="minorHAnsi" w:eastAsiaTheme="minorEastAsia" w:hAnsiTheme="minorHAnsi" w:cstheme="minorBidi"/>
          <w:b w:val="0"/>
          <w:bCs w:val="0"/>
          <w:caps w:val="0"/>
          <w:noProof/>
          <w:color w:val="auto"/>
          <w:kern w:val="0"/>
          <w:sz w:val="22"/>
          <w:szCs w:val="22"/>
          <w:lang w:val="es-MX" w:eastAsia="es-MX"/>
        </w:rPr>
      </w:pPr>
      <w:hyperlink w:anchor="_Toc479980854" w:history="1">
        <w:r w:rsidRPr="0044513F">
          <w:rPr>
            <w:rStyle w:val="Hipervnculo"/>
            <w:noProof/>
          </w:rPr>
          <w:t>2</w:t>
        </w:r>
        <w:r>
          <w:rPr>
            <w:rFonts w:asciiTheme="minorHAnsi" w:eastAsiaTheme="minorEastAsia" w:hAnsiTheme="minorHAnsi" w:cstheme="minorBidi"/>
            <w:b w:val="0"/>
            <w:bCs w:val="0"/>
            <w:caps w:val="0"/>
            <w:noProof/>
            <w:color w:val="auto"/>
            <w:kern w:val="0"/>
            <w:sz w:val="22"/>
            <w:szCs w:val="22"/>
            <w:lang w:val="es-MX" w:eastAsia="es-MX"/>
          </w:rPr>
          <w:tab/>
        </w:r>
        <w:r w:rsidRPr="0044513F">
          <w:rPr>
            <w:rStyle w:val="Hipervnculo"/>
            <w:noProof/>
          </w:rPr>
          <w:t>Gestión de la configuración</w:t>
        </w:r>
        <w:r>
          <w:rPr>
            <w:noProof/>
            <w:webHidden/>
          </w:rPr>
          <w:tab/>
        </w:r>
        <w:r>
          <w:rPr>
            <w:noProof/>
            <w:webHidden/>
          </w:rPr>
          <w:fldChar w:fldCharType="begin"/>
        </w:r>
        <w:r>
          <w:rPr>
            <w:noProof/>
            <w:webHidden/>
          </w:rPr>
          <w:instrText xml:space="preserve"> PAGEREF _Toc479980854 \h </w:instrText>
        </w:r>
        <w:r>
          <w:rPr>
            <w:noProof/>
            <w:webHidden/>
          </w:rPr>
        </w:r>
        <w:r>
          <w:rPr>
            <w:noProof/>
            <w:webHidden/>
          </w:rPr>
          <w:fldChar w:fldCharType="separate"/>
        </w:r>
        <w:r>
          <w:rPr>
            <w:noProof/>
            <w:webHidden/>
          </w:rPr>
          <w:t>4</w:t>
        </w:r>
        <w:r>
          <w:rPr>
            <w:noProof/>
            <w:webHidden/>
          </w:rPr>
          <w:fldChar w:fldCharType="end"/>
        </w:r>
      </w:hyperlink>
    </w:p>
    <w:p w:rsidR="00715A29" w:rsidRDefault="00715A29">
      <w:pPr>
        <w:pStyle w:val="TDC2"/>
        <w:rPr>
          <w:rFonts w:asciiTheme="minorHAnsi" w:eastAsiaTheme="minorEastAsia" w:hAnsiTheme="minorHAnsi" w:cstheme="minorBidi"/>
          <w:noProof/>
          <w:color w:val="auto"/>
          <w:kern w:val="0"/>
          <w:sz w:val="22"/>
          <w:szCs w:val="22"/>
          <w:lang w:val="es-MX" w:eastAsia="es-MX"/>
        </w:rPr>
      </w:pPr>
      <w:hyperlink w:anchor="_Toc479980855" w:history="1">
        <w:r w:rsidRPr="0044513F">
          <w:rPr>
            <w:rStyle w:val="Hipervnculo"/>
            <w:rFonts w:ascii="Arial" w:hAnsi="Arial" w:cs="Arial"/>
            <w:noProof/>
          </w:rPr>
          <w:t>2.1</w:t>
        </w:r>
        <w:r>
          <w:rPr>
            <w:rFonts w:asciiTheme="minorHAnsi" w:eastAsiaTheme="minorEastAsia" w:hAnsiTheme="minorHAnsi" w:cstheme="minorBidi"/>
            <w:noProof/>
            <w:color w:val="auto"/>
            <w:kern w:val="0"/>
            <w:sz w:val="22"/>
            <w:szCs w:val="22"/>
            <w:lang w:val="es-MX" w:eastAsia="es-MX"/>
          </w:rPr>
          <w:tab/>
        </w:r>
        <w:r w:rsidRPr="0044513F">
          <w:rPr>
            <w:rStyle w:val="Hipervnculo"/>
            <w:rFonts w:ascii="Arial" w:hAnsi="Arial" w:cs="Arial"/>
            <w:noProof/>
          </w:rPr>
          <w:t>Enfoque</w:t>
        </w:r>
        <w:r>
          <w:rPr>
            <w:noProof/>
            <w:webHidden/>
          </w:rPr>
          <w:tab/>
        </w:r>
        <w:r>
          <w:rPr>
            <w:noProof/>
            <w:webHidden/>
          </w:rPr>
          <w:fldChar w:fldCharType="begin"/>
        </w:r>
        <w:r>
          <w:rPr>
            <w:noProof/>
            <w:webHidden/>
          </w:rPr>
          <w:instrText xml:space="preserve"> PAGEREF _Toc479980855 \h </w:instrText>
        </w:r>
        <w:r>
          <w:rPr>
            <w:noProof/>
            <w:webHidden/>
          </w:rPr>
        </w:r>
        <w:r>
          <w:rPr>
            <w:noProof/>
            <w:webHidden/>
          </w:rPr>
          <w:fldChar w:fldCharType="separate"/>
        </w:r>
        <w:r>
          <w:rPr>
            <w:noProof/>
            <w:webHidden/>
          </w:rPr>
          <w:t>4</w:t>
        </w:r>
        <w:r>
          <w:rPr>
            <w:noProof/>
            <w:webHidden/>
          </w:rPr>
          <w:fldChar w:fldCharType="end"/>
        </w:r>
      </w:hyperlink>
    </w:p>
    <w:p w:rsidR="00715A29" w:rsidRDefault="00715A29">
      <w:pPr>
        <w:pStyle w:val="TDC2"/>
        <w:rPr>
          <w:rFonts w:asciiTheme="minorHAnsi" w:eastAsiaTheme="minorEastAsia" w:hAnsiTheme="minorHAnsi" w:cstheme="minorBidi"/>
          <w:noProof/>
          <w:color w:val="auto"/>
          <w:kern w:val="0"/>
          <w:sz w:val="22"/>
          <w:szCs w:val="22"/>
          <w:lang w:val="es-MX" w:eastAsia="es-MX"/>
        </w:rPr>
      </w:pPr>
      <w:hyperlink w:anchor="_Toc479980856" w:history="1">
        <w:r w:rsidRPr="0044513F">
          <w:rPr>
            <w:rStyle w:val="Hipervnculo"/>
            <w:rFonts w:ascii="Arial" w:hAnsi="Arial" w:cs="Arial"/>
            <w:noProof/>
          </w:rPr>
          <w:t>2.2</w:t>
        </w:r>
        <w:r>
          <w:rPr>
            <w:rFonts w:asciiTheme="minorHAnsi" w:eastAsiaTheme="minorEastAsia" w:hAnsiTheme="minorHAnsi" w:cstheme="minorBidi"/>
            <w:noProof/>
            <w:color w:val="auto"/>
            <w:kern w:val="0"/>
            <w:sz w:val="22"/>
            <w:szCs w:val="22"/>
            <w:lang w:val="es-MX" w:eastAsia="es-MX"/>
          </w:rPr>
          <w:tab/>
        </w:r>
        <w:r w:rsidRPr="0044513F">
          <w:rPr>
            <w:rStyle w:val="Hipervnculo"/>
            <w:rFonts w:ascii="Arial" w:hAnsi="Arial" w:cs="Arial"/>
            <w:noProof/>
          </w:rPr>
          <w:t>Organización</w:t>
        </w:r>
        <w:r>
          <w:rPr>
            <w:noProof/>
            <w:webHidden/>
          </w:rPr>
          <w:tab/>
        </w:r>
        <w:r>
          <w:rPr>
            <w:noProof/>
            <w:webHidden/>
          </w:rPr>
          <w:fldChar w:fldCharType="begin"/>
        </w:r>
        <w:r>
          <w:rPr>
            <w:noProof/>
            <w:webHidden/>
          </w:rPr>
          <w:instrText xml:space="preserve"> PAGEREF _Toc479980856 \h </w:instrText>
        </w:r>
        <w:r>
          <w:rPr>
            <w:noProof/>
            <w:webHidden/>
          </w:rPr>
        </w:r>
        <w:r>
          <w:rPr>
            <w:noProof/>
            <w:webHidden/>
          </w:rPr>
          <w:fldChar w:fldCharType="separate"/>
        </w:r>
        <w:r>
          <w:rPr>
            <w:noProof/>
            <w:webHidden/>
          </w:rPr>
          <w:t>5</w:t>
        </w:r>
        <w:r>
          <w:rPr>
            <w:noProof/>
            <w:webHidden/>
          </w:rPr>
          <w:fldChar w:fldCharType="end"/>
        </w:r>
      </w:hyperlink>
    </w:p>
    <w:p w:rsidR="00715A29" w:rsidRDefault="00715A29">
      <w:pPr>
        <w:pStyle w:val="TDC2"/>
        <w:rPr>
          <w:rFonts w:asciiTheme="minorHAnsi" w:eastAsiaTheme="minorEastAsia" w:hAnsiTheme="minorHAnsi" w:cstheme="minorBidi"/>
          <w:noProof/>
          <w:color w:val="auto"/>
          <w:kern w:val="0"/>
          <w:sz w:val="22"/>
          <w:szCs w:val="22"/>
          <w:lang w:val="es-MX" w:eastAsia="es-MX"/>
        </w:rPr>
      </w:pPr>
      <w:hyperlink w:anchor="_Toc479980857" w:history="1">
        <w:r w:rsidRPr="0044513F">
          <w:rPr>
            <w:rStyle w:val="Hipervnculo"/>
            <w:rFonts w:ascii="Arial" w:hAnsi="Arial" w:cs="Arial"/>
            <w:noProof/>
          </w:rPr>
          <w:t>2.3</w:t>
        </w:r>
        <w:r>
          <w:rPr>
            <w:rFonts w:asciiTheme="minorHAnsi" w:eastAsiaTheme="minorEastAsia" w:hAnsiTheme="minorHAnsi" w:cstheme="minorBidi"/>
            <w:noProof/>
            <w:color w:val="auto"/>
            <w:kern w:val="0"/>
            <w:sz w:val="22"/>
            <w:szCs w:val="22"/>
            <w:lang w:val="es-MX" w:eastAsia="es-MX"/>
          </w:rPr>
          <w:tab/>
        </w:r>
        <w:r w:rsidRPr="0044513F">
          <w:rPr>
            <w:rStyle w:val="Hipervnculo"/>
            <w:rFonts w:ascii="Arial" w:hAnsi="Arial" w:cs="Arial"/>
            <w:noProof/>
          </w:rPr>
          <w:t>Formación</w:t>
        </w:r>
        <w:r>
          <w:rPr>
            <w:noProof/>
            <w:webHidden/>
          </w:rPr>
          <w:tab/>
        </w:r>
        <w:r>
          <w:rPr>
            <w:noProof/>
            <w:webHidden/>
          </w:rPr>
          <w:fldChar w:fldCharType="begin"/>
        </w:r>
        <w:r>
          <w:rPr>
            <w:noProof/>
            <w:webHidden/>
          </w:rPr>
          <w:instrText xml:space="preserve"> PAGEREF _Toc479980857 \h </w:instrText>
        </w:r>
        <w:r>
          <w:rPr>
            <w:noProof/>
            <w:webHidden/>
          </w:rPr>
        </w:r>
        <w:r>
          <w:rPr>
            <w:noProof/>
            <w:webHidden/>
          </w:rPr>
          <w:fldChar w:fldCharType="separate"/>
        </w:r>
        <w:r>
          <w:rPr>
            <w:noProof/>
            <w:webHidden/>
          </w:rPr>
          <w:t>5</w:t>
        </w:r>
        <w:r>
          <w:rPr>
            <w:noProof/>
            <w:webHidden/>
          </w:rPr>
          <w:fldChar w:fldCharType="end"/>
        </w:r>
      </w:hyperlink>
    </w:p>
    <w:p w:rsidR="00715A29" w:rsidRDefault="00715A29">
      <w:pPr>
        <w:pStyle w:val="TDC1"/>
        <w:rPr>
          <w:rFonts w:asciiTheme="minorHAnsi" w:eastAsiaTheme="minorEastAsia" w:hAnsiTheme="minorHAnsi" w:cstheme="minorBidi"/>
          <w:b w:val="0"/>
          <w:bCs w:val="0"/>
          <w:caps w:val="0"/>
          <w:noProof/>
          <w:color w:val="auto"/>
          <w:kern w:val="0"/>
          <w:sz w:val="22"/>
          <w:szCs w:val="22"/>
          <w:lang w:val="es-MX" w:eastAsia="es-MX"/>
        </w:rPr>
      </w:pPr>
      <w:hyperlink w:anchor="_Toc479980858" w:history="1">
        <w:r w:rsidRPr="0044513F">
          <w:rPr>
            <w:rStyle w:val="Hipervnculo"/>
            <w:noProof/>
          </w:rPr>
          <w:t>3</w:t>
        </w:r>
        <w:r>
          <w:rPr>
            <w:rFonts w:asciiTheme="minorHAnsi" w:eastAsiaTheme="minorEastAsia" w:hAnsiTheme="minorHAnsi" w:cstheme="minorBidi"/>
            <w:b w:val="0"/>
            <w:bCs w:val="0"/>
            <w:caps w:val="0"/>
            <w:noProof/>
            <w:color w:val="auto"/>
            <w:kern w:val="0"/>
            <w:sz w:val="22"/>
            <w:szCs w:val="22"/>
            <w:lang w:val="es-MX" w:eastAsia="es-MX"/>
          </w:rPr>
          <w:tab/>
        </w:r>
        <w:r w:rsidRPr="0044513F">
          <w:rPr>
            <w:rStyle w:val="Hipervnculo"/>
            <w:noProof/>
          </w:rPr>
          <w:t>Configuración de las actividades de gestión</w:t>
        </w:r>
        <w:r>
          <w:rPr>
            <w:noProof/>
            <w:webHidden/>
          </w:rPr>
          <w:tab/>
        </w:r>
        <w:r>
          <w:rPr>
            <w:noProof/>
            <w:webHidden/>
          </w:rPr>
          <w:fldChar w:fldCharType="begin"/>
        </w:r>
        <w:r>
          <w:rPr>
            <w:noProof/>
            <w:webHidden/>
          </w:rPr>
          <w:instrText xml:space="preserve"> PAGEREF _Toc479980858 \h </w:instrText>
        </w:r>
        <w:r>
          <w:rPr>
            <w:noProof/>
            <w:webHidden/>
          </w:rPr>
        </w:r>
        <w:r>
          <w:rPr>
            <w:noProof/>
            <w:webHidden/>
          </w:rPr>
          <w:fldChar w:fldCharType="separate"/>
        </w:r>
        <w:r>
          <w:rPr>
            <w:noProof/>
            <w:webHidden/>
          </w:rPr>
          <w:t>6</w:t>
        </w:r>
        <w:r>
          <w:rPr>
            <w:noProof/>
            <w:webHidden/>
          </w:rPr>
          <w:fldChar w:fldCharType="end"/>
        </w:r>
      </w:hyperlink>
    </w:p>
    <w:p w:rsidR="00715A29" w:rsidRDefault="00715A29">
      <w:pPr>
        <w:pStyle w:val="TDC2"/>
        <w:rPr>
          <w:rFonts w:asciiTheme="minorHAnsi" w:eastAsiaTheme="minorEastAsia" w:hAnsiTheme="minorHAnsi" w:cstheme="minorBidi"/>
          <w:noProof/>
          <w:color w:val="auto"/>
          <w:kern w:val="0"/>
          <w:sz w:val="22"/>
          <w:szCs w:val="22"/>
          <w:lang w:val="es-MX" w:eastAsia="es-MX"/>
        </w:rPr>
      </w:pPr>
      <w:hyperlink w:anchor="_Toc479980859" w:history="1">
        <w:r w:rsidRPr="0044513F">
          <w:rPr>
            <w:rStyle w:val="Hipervnculo"/>
            <w:rFonts w:ascii="Arial" w:hAnsi="Arial" w:cs="Arial"/>
            <w:noProof/>
          </w:rPr>
          <w:t>3.1</w:t>
        </w:r>
        <w:r>
          <w:rPr>
            <w:rFonts w:asciiTheme="minorHAnsi" w:eastAsiaTheme="minorEastAsia" w:hAnsiTheme="minorHAnsi" w:cstheme="minorBidi"/>
            <w:noProof/>
            <w:color w:val="auto"/>
            <w:kern w:val="0"/>
            <w:sz w:val="22"/>
            <w:szCs w:val="22"/>
            <w:lang w:val="es-MX" w:eastAsia="es-MX"/>
          </w:rPr>
          <w:tab/>
        </w:r>
        <w:r w:rsidRPr="0044513F">
          <w:rPr>
            <w:rStyle w:val="Hipervnculo"/>
            <w:rFonts w:ascii="Arial" w:hAnsi="Arial" w:cs="Arial"/>
            <w:noProof/>
          </w:rPr>
          <w:t>Elementos de configuración</w:t>
        </w:r>
        <w:r>
          <w:rPr>
            <w:noProof/>
            <w:webHidden/>
          </w:rPr>
          <w:tab/>
        </w:r>
        <w:r>
          <w:rPr>
            <w:noProof/>
            <w:webHidden/>
          </w:rPr>
          <w:fldChar w:fldCharType="begin"/>
        </w:r>
        <w:r>
          <w:rPr>
            <w:noProof/>
            <w:webHidden/>
          </w:rPr>
          <w:instrText xml:space="preserve"> PAGEREF _Toc479980859 \h </w:instrText>
        </w:r>
        <w:r>
          <w:rPr>
            <w:noProof/>
            <w:webHidden/>
          </w:rPr>
        </w:r>
        <w:r>
          <w:rPr>
            <w:noProof/>
            <w:webHidden/>
          </w:rPr>
          <w:fldChar w:fldCharType="separate"/>
        </w:r>
        <w:r>
          <w:rPr>
            <w:noProof/>
            <w:webHidden/>
          </w:rPr>
          <w:t>6</w:t>
        </w:r>
        <w:r>
          <w:rPr>
            <w:noProof/>
            <w:webHidden/>
          </w:rPr>
          <w:fldChar w:fldCharType="end"/>
        </w:r>
      </w:hyperlink>
    </w:p>
    <w:p w:rsidR="00715A29" w:rsidRDefault="00715A29">
      <w:pPr>
        <w:pStyle w:val="TDC2"/>
        <w:rPr>
          <w:rFonts w:asciiTheme="minorHAnsi" w:eastAsiaTheme="minorEastAsia" w:hAnsiTheme="minorHAnsi" w:cstheme="minorBidi"/>
          <w:noProof/>
          <w:color w:val="auto"/>
          <w:kern w:val="0"/>
          <w:sz w:val="22"/>
          <w:szCs w:val="22"/>
          <w:lang w:val="es-MX" w:eastAsia="es-MX"/>
        </w:rPr>
      </w:pPr>
      <w:hyperlink w:anchor="_Toc479980860" w:history="1">
        <w:r w:rsidRPr="0044513F">
          <w:rPr>
            <w:rStyle w:val="Hipervnculo"/>
            <w:rFonts w:ascii="Arial" w:hAnsi="Arial" w:cs="Arial"/>
            <w:noProof/>
          </w:rPr>
          <w:t>3.2</w:t>
        </w:r>
        <w:r>
          <w:rPr>
            <w:rFonts w:asciiTheme="minorHAnsi" w:eastAsiaTheme="minorEastAsia" w:hAnsiTheme="minorHAnsi" w:cstheme="minorBidi"/>
            <w:noProof/>
            <w:color w:val="auto"/>
            <w:kern w:val="0"/>
            <w:sz w:val="22"/>
            <w:szCs w:val="22"/>
            <w:lang w:val="es-MX" w:eastAsia="es-MX"/>
          </w:rPr>
          <w:tab/>
        </w:r>
        <w:r w:rsidRPr="0044513F">
          <w:rPr>
            <w:rStyle w:val="Hipervnculo"/>
            <w:rFonts w:ascii="Arial" w:hAnsi="Arial" w:cs="Arial"/>
            <w:noProof/>
          </w:rPr>
          <w:t>La identificación de configuración</w:t>
        </w:r>
        <w:r>
          <w:rPr>
            <w:noProof/>
            <w:webHidden/>
          </w:rPr>
          <w:tab/>
        </w:r>
        <w:r>
          <w:rPr>
            <w:noProof/>
            <w:webHidden/>
          </w:rPr>
          <w:fldChar w:fldCharType="begin"/>
        </w:r>
        <w:r>
          <w:rPr>
            <w:noProof/>
            <w:webHidden/>
          </w:rPr>
          <w:instrText xml:space="preserve"> PAGEREF _Toc479980860 \h </w:instrText>
        </w:r>
        <w:r>
          <w:rPr>
            <w:noProof/>
            <w:webHidden/>
          </w:rPr>
        </w:r>
        <w:r>
          <w:rPr>
            <w:noProof/>
            <w:webHidden/>
          </w:rPr>
          <w:fldChar w:fldCharType="separate"/>
        </w:r>
        <w:r>
          <w:rPr>
            <w:noProof/>
            <w:webHidden/>
          </w:rPr>
          <w:t>6</w:t>
        </w:r>
        <w:r>
          <w:rPr>
            <w:noProof/>
            <w:webHidden/>
          </w:rPr>
          <w:fldChar w:fldCharType="end"/>
        </w:r>
      </w:hyperlink>
    </w:p>
    <w:p w:rsidR="00715A29" w:rsidRDefault="00715A29">
      <w:pPr>
        <w:pStyle w:val="TDC2"/>
        <w:rPr>
          <w:rFonts w:asciiTheme="minorHAnsi" w:eastAsiaTheme="minorEastAsia" w:hAnsiTheme="minorHAnsi" w:cstheme="minorBidi"/>
          <w:noProof/>
          <w:color w:val="auto"/>
          <w:kern w:val="0"/>
          <w:sz w:val="22"/>
          <w:szCs w:val="22"/>
          <w:lang w:val="es-MX" w:eastAsia="es-MX"/>
        </w:rPr>
      </w:pPr>
      <w:hyperlink w:anchor="_Toc479980861" w:history="1">
        <w:r w:rsidRPr="0044513F">
          <w:rPr>
            <w:rStyle w:val="Hipervnculo"/>
            <w:rFonts w:ascii="Arial" w:hAnsi="Arial" w:cs="Arial"/>
            <w:noProof/>
          </w:rPr>
          <w:t>3.3</w:t>
        </w:r>
        <w:r>
          <w:rPr>
            <w:rFonts w:asciiTheme="minorHAnsi" w:eastAsiaTheme="minorEastAsia" w:hAnsiTheme="minorHAnsi" w:cstheme="minorBidi"/>
            <w:noProof/>
            <w:color w:val="auto"/>
            <w:kern w:val="0"/>
            <w:sz w:val="22"/>
            <w:szCs w:val="22"/>
            <w:lang w:val="es-MX" w:eastAsia="es-MX"/>
          </w:rPr>
          <w:tab/>
        </w:r>
        <w:r w:rsidRPr="0044513F">
          <w:rPr>
            <w:rStyle w:val="Hipervnculo"/>
            <w:rFonts w:ascii="Arial" w:hAnsi="Arial" w:cs="Arial"/>
            <w:noProof/>
          </w:rPr>
          <w:t>Ciclo de Vida artefacto</w:t>
        </w:r>
        <w:r>
          <w:rPr>
            <w:noProof/>
            <w:webHidden/>
          </w:rPr>
          <w:tab/>
        </w:r>
        <w:r>
          <w:rPr>
            <w:noProof/>
            <w:webHidden/>
          </w:rPr>
          <w:fldChar w:fldCharType="begin"/>
        </w:r>
        <w:r>
          <w:rPr>
            <w:noProof/>
            <w:webHidden/>
          </w:rPr>
          <w:instrText xml:space="preserve"> PAGEREF _Toc479980861 \h </w:instrText>
        </w:r>
        <w:r>
          <w:rPr>
            <w:noProof/>
            <w:webHidden/>
          </w:rPr>
        </w:r>
        <w:r>
          <w:rPr>
            <w:noProof/>
            <w:webHidden/>
          </w:rPr>
          <w:fldChar w:fldCharType="separate"/>
        </w:r>
        <w:r>
          <w:rPr>
            <w:noProof/>
            <w:webHidden/>
          </w:rPr>
          <w:t>6</w:t>
        </w:r>
        <w:r>
          <w:rPr>
            <w:noProof/>
            <w:webHidden/>
          </w:rPr>
          <w:fldChar w:fldCharType="end"/>
        </w:r>
      </w:hyperlink>
    </w:p>
    <w:p w:rsidR="00715A29" w:rsidRDefault="00715A29">
      <w:pPr>
        <w:pStyle w:val="TDC2"/>
        <w:rPr>
          <w:rFonts w:asciiTheme="minorHAnsi" w:eastAsiaTheme="minorEastAsia" w:hAnsiTheme="minorHAnsi" w:cstheme="minorBidi"/>
          <w:noProof/>
          <w:color w:val="auto"/>
          <w:kern w:val="0"/>
          <w:sz w:val="22"/>
          <w:szCs w:val="22"/>
          <w:lang w:val="es-MX" w:eastAsia="es-MX"/>
        </w:rPr>
      </w:pPr>
      <w:hyperlink w:anchor="_Toc479980862" w:history="1">
        <w:r w:rsidRPr="0044513F">
          <w:rPr>
            <w:rStyle w:val="Hipervnculo"/>
            <w:rFonts w:ascii="Arial" w:hAnsi="Arial" w:cs="Arial"/>
            <w:noProof/>
          </w:rPr>
          <w:t>3.4</w:t>
        </w:r>
        <w:r>
          <w:rPr>
            <w:rFonts w:asciiTheme="minorHAnsi" w:eastAsiaTheme="minorEastAsia" w:hAnsiTheme="minorHAnsi" w:cstheme="minorBidi"/>
            <w:noProof/>
            <w:color w:val="auto"/>
            <w:kern w:val="0"/>
            <w:sz w:val="22"/>
            <w:szCs w:val="22"/>
            <w:lang w:val="es-MX" w:eastAsia="es-MX"/>
          </w:rPr>
          <w:tab/>
        </w:r>
        <w:r w:rsidRPr="0044513F">
          <w:rPr>
            <w:rStyle w:val="Hipervnculo"/>
            <w:rFonts w:ascii="Arial" w:hAnsi="Arial" w:cs="Arial"/>
            <w:noProof/>
          </w:rPr>
          <w:t>control de configuración</w:t>
        </w:r>
        <w:r>
          <w:rPr>
            <w:noProof/>
            <w:webHidden/>
          </w:rPr>
          <w:tab/>
        </w:r>
        <w:r>
          <w:rPr>
            <w:noProof/>
            <w:webHidden/>
          </w:rPr>
          <w:fldChar w:fldCharType="begin"/>
        </w:r>
        <w:r>
          <w:rPr>
            <w:noProof/>
            <w:webHidden/>
          </w:rPr>
          <w:instrText xml:space="preserve"> PAGEREF _Toc479980862 \h </w:instrText>
        </w:r>
        <w:r>
          <w:rPr>
            <w:noProof/>
            <w:webHidden/>
          </w:rPr>
        </w:r>
        <w:r>
          <w:rPr>
            <w:noProof/>
            <w:webHidden/>
          </w:rPr>
          <w:fldChar w:fldCharType="separate"/>
        </w:r>
        <w:r>
          <w:rPr>
            <w:noProof/>
            <w:webHidden/>
          </w:rPr>
          <w:t>6</w:t>
        </w:r>
        <w:r>
          <w:rPr>
            <w:noProof/>
            <w:webHidden/>
          </w:rPr>
          <w:fldChar w:fldCharType="end"/>
        </w:r>
      </w:hyperlink>
    </w:p>
    <w:p w:rsidR="00715A29" w:rsidRDefault="00715A29">
      <w:pPr>
        <w:pStyle w:val="TDC2"/>
        <w:rPr>
          <w:rFonts w:asciiTheme="minorHAnsi" w:eastAsiaTheme="minorEastAsia" w:hAnsiTheme="minorHAnsi" w:cstheme="minorBidi"/>
          <w:noProof/>
          <w:color w:val="auto"/>
          <w:kern w:val="0"/>
          <w:sz w:val="22"/>
          <w:szCs w:val="22"/>
          <w:lang w:val="es-MX" w:eastAsia="es-MX"/>
        </w:rPr>
      </w:pPr>
      <w:hyperlink w:anchor="_Toc479980863" w:history="1">
        <w:r w:rsidRPr="0044513F">
          <w:rPr>
            <w:rStyle w:val="Hipervnculo"/>
            <w:rFonts w:ascii="Arial" w:hAnsi="Arial" w:cs="Arial"/>
            <w:noProof/>
          </w:rPr>
          <w:t>3.5</w:t>
        </w:r>
        <w:r>
          <w:rPr>
            <w:rFonts w:asciiTheme="minorHAnsi" w:eastAsiaTheme="minorEastAsia" w:hAnsiTheme="minorHAnsi" w:cstheme="minorBidi"/>
            <w:noProof/>
            <w:color w:val="auto"/>
            <w:kern w:val="0"/>
            <w:sz w:val="22"/>
            <w:szCs w:val="22"/>
            <w:lang w:val="es-MX" w:eastAsia="es-MX"/>
          </w:rPr>
          <w:tab/>
        </w:r>
        <w:r w:rsidRPr="0044513F">
          <w:rPr>
            <w:rStyle w:val="Hipervnculo"/>
            <w:rFonts w:ascii="Arial" w:hAnsi="Arial" w:cs="Arial"/>
            <w:noProof/>
          </w:rPr>
          <w:t>Auditoría de Configuración</w:t>
        </w:r>
        <w:r>
          <w:rPr>
            <w:noProof/>
            <w:webHidden/>
          </w:rPr>
          <w:tab/>
        </w:r>
        <w:r>
          <w:rPr>
            <w:noProof/>
            <w:webHidden/>
          </w:rPr>
          <w:fldChar w:fldCharType="begin"/>
        </w:r>
        <w:r>
          <w:rPr>
            <w:noProof/>
            <w:webHidden/>
          </w:rPr>
          <w:instrText xml:space="preserve"> PAGEREF _Toc479980863 \h </w:instrText>
        </w:r>
        <w:r>
          <w:rPr>
            <w:noProof/>
            <w:webHidden/>
          </w:rPr>
        </w:r>
        <w:r>
          <w:rPr>
            <w:noProof/>
            <w:webHidden/>
          </w:rPr>
          <w:fldChar w:fldCharType="separate"/>
        </w:r>
        <w:r>
          <w:rPr>
            <w:noProof/>
            <w:webHidden/>
          </w:rPr>
          <w:t>7</w:t>
        </w:r>
        <w:r>
          <w:rPr>
            <w:noProof/>
            <w:webHidden/>
          </w:rPr>
          <w:fldChar w:fldCharType="end"/>
        </w:r>
      </w:hyperlink>
    </w:p>
    <w:p w:rsidR="00715A29" w:rsidRDefault="00715A29">
      <w:pPr>
        <w:pStyle w:val="TDC1"/>
        <w:rPr>
          <w:rFonts w:asciiTheme="minorHAnsi" w:eastAsiaTheme="minorEastAsia" w:hAnsiTheme="minorHAnsi" w:cstheme="minorBidi"/>
          <w:b w:val="0"/>
          <w:bCs w:val="0"/>
          <w:caps w:val="0"/>
          <w:noProof/>
          <w:color w:val="auto"/>
          <w:kern w:val="0"/>
          <w:sz w:val="22"/>
          <w:szCs w:val="22"/>
          <w:lang w:val="es-MX" w:eastAsia="es-MX"/>
        </w:rPr>
      </w:pPr>
      <w:hyperlink w:anchor="_Toc479980864" w:history="1">
        <w:r w:rsidRPr="0044513F">
          <w:rPr>
            <w:rStyle w:val="Hipervnculo"/>
            <w:noProof/>
          </w:rPr>
          <w:t>Anexo A: Aprobación del plan de configuracion</w:t>
        </w:r>
        <w:r>
          <w:rPr>
            <w:noProof/>
            <w:webHidden/>
          </w:rPr>
          <w:tab/>
        </w:r>
        <w:r>
          <w:rPr>
            <w:noProof/>
            <w:webHidden/>
          </w:rPr>
          <w:fldChar w:fldCharType="begin"/>
        </w:r>
        <w:r>
          <w:rPr>
            <w:noProof/>
            <w:webHidden/>
          </w:rPr>
          <w:instrText xml:space="preserve"> PAGEREF _Toc479980864 \h </w:instrText>
        </w:r>
        <w:r>
          <w:rPr>
            <w:noProof/>
            <w:webHidden/>
          </w:rPr>
        </w:r>
        <w:r>
          <w:rPr>
            <w:noProof/>
            <w:webHidden/>
          </w:rPr>
          <w:fldChar w:fldCharType="separate"/>
        </w:r>
        <w:r>
          <w:rPr>
            <w:noProof/>
            <w:webHidden/>
          </w:rPr>
          <w:t>8</w:t>
        </w:r>
        <w:r>
          <w:rPr>
            <w:noProof/>
            <w:webHidden/>
          </w:rPr>
          <w:fldChar w:fldCharType="end"/>
        </w:r>
      </w:hyperlink>
    </w:p>
    <w:p w:rsidR="00715A29" w:rsidRDefault="00715A29">
      <w:pPr>
        <w:pStyle w:val="TDC1"/>
        <w:rPr>
          <w:rFonts w:asciiTheme="minorHAnsi" w:eastAsiaTheme="minorEastAsia" w:hAnsiTheme="minorHAnsi" w:cstheme="minorBidi"/>
          <w:b w:val="0"/>
          <w:bCs w:val="0"/>
          <w:caps w:val="0"/>
          <w:noProof/>
          <w:color w:val="auto"/>
          <w:kern w:val="0"/>
          <w:sz w:val="22"/>
          <w:szCs w:val="22"/>
          <w:lang w:val="es-MX" w:eastAsia="es-MX"/>
        </w:rPr>
      </w:pPr>
      <w:hyperlink w:anchor="_Toc479980865" w:history="1">
        <w:r w:rsidRPr="0044513F">
          <w:rPr>
            <w:rStyle w:val="Hipervnculo"/>
            <w:noProof/>
          </w:rPr>
          <w:t>ANEXO B: Referencias</w:t>
        </w:r>
        <w:r>
          <w:rPr>
            <w:noProof/>
            <w:webHidden/>
          </w:rPr>
          <w:tab/>
        </w:r>
        <w:r>
          <w:rPr>
            <w:noProof/>
            <w:webHidden/>
          </w:rPr>
          <w:fldChar w:fldCharType="begin"/>
        </w:r>
        <w:r>
          <w:rPr>
            <w:noProof/>
            <w:webHidden/>
          </w:rPr>
          <w:instrText xml:space="preserve"> PAGEREF _Toc479980865 \h </w:instrText>
        </w:r>
        <w:r>
          <w:rPr>
            <w:noProof/>
            <w:webHidden/>
          </w:rPr>
        </w:r>
        <w:r>
          <w:rPr>
            <w:noProof/>
            <w:webHidden/>
          </w:rPr>
          <w:fldChar w:fldCharType="separate"/>
        </w:r>
        <w:r>
          <w:rPr>
            <w:noProof/>
            <w:webHidden/>
          </w:rPr>
          <w:t>9</w:t>
        </w:r>
        <w:r>
          <w:rPr>
            <w:noProof/>
            <w:webHidden/>
          </w:rPr>
          <w:fldChar w:fldCharType="end"/>
        </w:r>
      </w:hyperlink>
    </w:p>
    <w:p w:rsidR="00715A29" w:rsidRDefault="00715A29">
      <w:pPr>
        <w:pStyle w:val="TDC1"/>
        <w:rPr>
          <w:rFonts w:asciiTheme="minorHAnsi" w:eastAsiaTheme="minorEastAsia" w:hAnsiTheme="minorHAnsi" w:cstheme="minorBidi"/>
          <w:b w:val="0"/>
          <w:bCs w:val="0"/>
          <w:caps w:val="0"/>
          <w:noProof/>
          <w:color w:val="auto"/>
          <w:kern w:val="0"/>
          <w:sz w:val="22"/>
          <w:szCs w:val="22"/>
          <w:lang w:val="es-MX" w:eastAsia="es-MX"/>
        </w:rPr>
      </w:pPr>
      <w:hyperlink w:anchor="_Toc479980866" w:history="1">
        <w:r w:rsidRPr="0044513F">
          <w:rPr>
            <w:rStyle w:val="Hipervnculo"/>
            <w:noProof/>
          </w:rPr>
          <w:t>Anexo C: TÉRMINOS CLAVE</w:t>
        </w:r>
        <w:r>
          <w:rPr>
            <w:noProof/>
            <w:webHidden/>
          </w:rPr>
          <w:tab/>
        </w:r>
        <w:r>
          <w:rPr>
            <w:noProof/>
            <w:webHidden/>
          </w:rPr>
          <w:fldChar w:fldCharType="begin"/>
        </w:r>
        <w:r>
          <w:rPr>
            <w:noProof/>
            <w:webHidden/>
          </w:rPr>
          <w:instrText xml:space="preserve"> PAGEREF _Toc479980866 \h </w:instrText>
        </w:r>
        <w:r>
          <w:rPr>
            <w:noProof/>
            <w:webHidden/>
          </w:rPr>
        </w:r>
        <w:r>
          <w:rPr>
            <w:noProof/>
            <w:webHidden/>
          </w:rPr>
          <w:fldChar w:fldCharType="separate"/>
        </w:r>
        <w:r>
          <w:rPr>
            <w:noProof/>
            <w:webHidden/>
          </w:rPr>
          <w:t>10</w:t>
        </w:r>
        <w:r>
          <w:rPr>
            <w:noProof/>
            <w:webHidden/>
          </w:rPr>
          <w:fldChar w:fldCharType="end"/>
        </w:r>
      </w:hyperlink>
    </w:p>
    <w:p w:rsidR="009F3A65" w:rsidRDefault="009F3A65" w:rsidP="00FE7D7E">
      <w:pPr>
        <w:spacing w:before="0" w:line="360" w:lineRule="auto"/>
      </w:pPr>
      <w:r>
        <w:rPr>
          <w:b/>
          <w:bCs/>
          <w:lang w:val="es-ES"/>
        </w:rPr>
        <w:fldChar w:fldCharType="end"/>
      </w:r>
    </w:p>
    <w:p w:rsidR="00A95B76" w:rsidRDefault="00A95B76" w:rsidP="00FE7D7E">
      <w:pPr>
        <w:pStyle w:val="Ttulo1"/>
        <w:spacing w:before="0" w:line="360" w:lineRule="auto"/>
        <w:ind w:left="0"/>
        <w:rPr>
          <w:b w:val="0"/>
          <w:caps w:val="0"/>
          <w:szCs w:val="24"/>
          <w:lang w:val="en-US" w:eastAsia="en-US"/>
        </w:rPr>
      </w:pPr>
    </w:p>
    <w:p w:rsidR="00A95B76" w:rsidRDefault="00081DFB" w:rsidP="00FE7D7E">
      <w:pPr>
        <w:pStyle w:val="Ttulo1"/>
        <w:pageBreakBefore/>
        <w:numPr>
          <w:ilvl w:val="0"/>
          <w:numId w:val="1"/>
        </w:numPr>
        <w:spacing w:before="0" w:line="360" w:lineRule="auto"/>
        <w:ind w:left="0" w:firstLine="0"/>
      </w:pPr>
      <w:bookmarkStart w:id="1" w:name="__RefHeading___Toc208653326"/>
      <w:bookmarkStart w:id="2" w:name="_Toc479980852"/>
      <w:bookmarkEnd w:id="1"/>
      <w:r>
        <w:lastRenderedPageBreak/>
        <w:t>Introducción</w:t>
      </w:r>
      <w:bookmarkEnd w:id="2"/>
    </w:p>
    <w:p w:rsidR="00A95B76" w:rsidRPr="00986780" w:rsidRDefault="00081DFB" w:rsidP="00FE7D7E">
      <w:pPr>
        <w:pStyle w:val="Ttulo2"/>
        <w:numPr>
          <w:ilvl w:val="1"/>
          <w:numId w:val="1"/>
        </w:numPr>
        <w:spacing w:before="0" w:line="360" w:lineRule="auto"/>
        <w:rPr>
          <w:rFonts w:ascii="Arial" w:hAnsi="Arial" w:cs="Arial"/>
        </w:rPr>
      </w:pPr>
      <w:bookmarkStart w:id="3" w:name="__RefHeading___Toc208653327"/>
      <w:bookmarkStart w:id="4" w:name="_Toc479980853"/>
      <w:bookmarkEnd w:id="3"/>
      <w:r w:rsidRPr="00986780">
        <w:rPr>
          <w:rFonts w:ascii="Arial" w:hAnsi="Arial" w:cs="Arial"/>
        </w:rPr>
        <w:t>El propósito de</w:t>
      </w:r>
      <w:r w:rsidR="007D16D5">
        <w:rPr>
          <w:rFonts w:ascii="Arial" w:hAnsi="Arial" w:cs="Arial"/>
        </w:rPr>
        <w:t xml:space="preserve">l plan de </w:t>
      </w:r>
      <w:proofErr w:type="spellStart"/>
      <w:r w:rsidR="007D16D5">
        <w:rPr>
          <w:rFonts w:ascii="Arial" w:hAnsi="Arial" w:cs="Arial"/>
        </w:rPr>
        <w:t>administracion</w:t>
      </w:r>
      <w:proofErr w:type="spellEnd"/>
      <w:r w:rsidR="007D16D5">
        <w:rPr>
          <w:rFonts w:ascii="Arial" w:hAnsi="Arial" w:cs="Arial"/>
        </w:rPr>
        <w:t xml:space="preserve"> de </w:t>
      </w:r>
      <w:proofErr w:type="spellStart"/>
      <w:r w:rsidR="007D16D5">
        <w:rPr>
          <w:rFonts w:ascii="Arial" w:hAnsi="Arial" w:cs="Arial"/>
        </w:rPr>
        <w:t>configuracion</w:t>
      </w:r>
      <w:bookmarkEnd w:id="4"/>
      <w:proofErr w:type="spellEnd"/>
    </w:p>
    <w:p w:rsidR="00781231" w:rsidRDefault="00081DFB" w:rsidP="00FE7D7E">
      <w:pPr>
        <w:spacing w:before="0" w:line="360" w:lineRule="auto"/>
        <w:ind w:left="0"/>
        <w:rPr>
          <w:rFonts w:ascii="Arial" w:hAnsi="Arial" w:cs="Arial"/>
        </w:rPr>
      </w:pPr>
      <w:bookmarkStart w:id="5" w:name="OLE_LINK1"/>
      <w:bookmarkStart w:id="6" w:name="OLE_LINK2"/>
      <w:bookmarkEnd w:id="5"/>
      <w:bookmarkEnd w:id="6"/>
      <w:r w:rsidRPr="00986780">
        <w:rPr>
          <w:rFonts w:ascii="Arial" w:hAnsi="Arial" w:cs="Arial"/>
        </w:rPr>
        <w:t>El objetivo general</w:t>
      </w:r>
      <w:r w:rsidR="00781231">
        <w:rPr>
          <w:rFonts w:ascii="Arial" w:hAnsi="Arial" w:cs="Arial"/>
        </w:rPr>
        <w:t xml:space="preserve"> del </w:t>
      </w:r>
      <w:r w:rsidRPr="00986780">
        <w:rPr>
          <w:rFonts w:ascii="Arial" w:hAnsi="Arial" w:cs="Arial"/>
        </w:rPr>
        <w:t>Plan de Gestión de la Configuración (CM</w:t>
      </w:r>
      <w:r w:rsidR="00781231">
        <w:rPr>
          <w:rFonts w:ascii="Arial" w:hAnsi="Arial" w:cs="Arial"/>
        </w:rPr>
        <w:t>P</w:t>
      </w:r>
      <w:r w:rsidRPr="00986780">
        <w:rPr>
          <w:rFonts w:ascii="Arial" w:hAnsi="Arial" w:cs="Arial"/>
        </w:rPr>
        <w:t>) es documentar e informar a l</w:t>
      </w:r>
      <w:r w:rsidR="00781231">
        <w:rPr>
          <w:rFonts w:ascii="Arial" w:hAnsi="Arial" w:cs="Arial"/>
        </w:rPr>
        <w:t>os interesados ​​en el proyecto, con lo que se busca mantener un mejor control y reducir el riesgo de fracaso durante el desarrollo y finalización del proyecto</w:t>
      </w:r>
      <w:r w:rsidRPr="00986780">
        <w:rPr>
          <w:rFonts w:ascii="Arial" w:hAnsi="Arial" w:cs="Arial"/>
        </w:rPr>
        <w:t xml:space="preserve">. </w:t>
      </w:r>
    </w:p>
    <w:p w:rsidR="00781231" w:rsidRPr="00986780" w:rsidRDefault="00781231" w:rsidP="00FE7D7E">
      <w:pPr>
        <w:spacing w:before="0" w:line="360" w:lineRule="auto"/>
        <w:ind w:left="0"/>
        <w:rPr>
          <w:rFonts w:ascii="Arial" w:hAnsi="Arial" w:cs="Arial"/>
        </w:rPr>
      </w:pPr>
      <w:r>
        <w:rPr>
          <w:rFonts w:ascii="Arial" w:hAnsi="Arial" w:cs="Arial"/>
        </w:rPr>
        <w:t xml:space="preserve">El plan de CM del proyecto </w:t>
      </w:r>
      <w:r w:rsidR="00133FFC" w:rsidRPr="00133FFC">
        <w:rPr>
          <w:rFonts w:ascii="Arial" w:hAnsi="Arial" w:cs="Arial"/>
          <w:i/>
          <w:color w:val="00B0F0"/>
        </w:rPr>
        <w:t>&lt;&lt;Nombre del proyecto&gt;&gt;</w:t>
      </w:r>
      <w:r w:rsidR="00081DFB" w:rsidRPr="00133FFC">
        <w:rPr>
          <w:rFonts w:ascii="Arial" w:hAnsi="Arial" w:cs="Arial"/>
          <w:color w:val="00B0F0"/>
        </w:rPr>
        <w:t xml:space="preserve"> </w:t>
      </w:r>
      <w:r w:rsidR="00081DFB" w:rsidRPr="00986780">
        <w:rPr>
          <w:rFonts w:ascii="Arial" w:hAnsi="Arial" w:cs="Arial"/>
        </w:rPr>
        <w:t>d</w:t>
      </w:r>
      <w:r>
        <w:rPr>
          <w:rFonts w:ascii="Arial" w:hAnsi="Arial" w:cs="Arial"/>
        </w:rPr>
        <w:t>efine la estructura</w:t>
      </w:r>
      <w:r w:rsidR="00081DFB" w:rsidRPr="00986780">
        <w:rPr>
          <w:rFonts w:ascii="Arial" w:hAnsi="Arial" w:cs="Arial"/>
        </w:rPr>
        <w:t xml:space="preserve"> y los métodos de</w:t>
      </w:r>
      <w:r>
        <w:rPr>
          <w:rFonts w:ascii="Arial" w:hAnsi="Arial" w:cs="Arial"/>
        </w:rPr>
        <w:t>:</w:t>
      </w:r>
    </w:p>
    <w:p w:rsidR="00A95B76" w:rsidRPr="00986780" w:rsidRDefault="00081DFB" w:rsidP="00FE7D7E">
      <w:pPr>
        <w:numPr>
          <w:ilvl w:val="0"/>
          <w:numId w:val="4"/>
        </w:numPr>
        <w:spacing w:before="0" w:line="360" w:lineRule="auto"/>
        <w:rPr>
          <w:rFonts w:ascii="Arial" w:hAnsi="Arial" w:cs="Arial"/>
        </w:rPr>
      </w:pPr>
      <w:r w:rsidRPr="00986780">
        <w:rPr>
          <w:rFonts w:ascii="Arial" w:hAnsi="Arial" w:cs="Arial"/>
        </w:rPr>
        <w:t>Identificar, definir, y línea de base los elementos de configuración (CI)</w:t>
      </w:r>
      <w:r w:rsidR="00781231">
        <w:rPr>
          <w:rFonts w:ascii="Arial" w:hAnsi="Arial" w:cs="Arial"/>
        </w:rPr>
        <w:t>.</w:t>
      </w:r>
    </w:p>
    <w:p w:rsidR="00A95B76" w:rsidRPr="00986780" w:rsidRDefault="00081DFB" w:rsidP="00FE7D7E">
      <w:pPr>
        <w:numPr>
          <w:ilvl w:val="0"/>
          <w:numId w:val="4"/>
        </w:numPr>
        <w:spacing w:before="0" w:line="360" w:lineRule="auto"/>
        <w:rPr>
          <w:rFonts w:ascii="Arial" w:hAnsi="Arial" w:cs="Arial"/>
        </w:rPr>
      </w:pPr>
      <w:r w:rsidRPr="00986780">
        <w:rPr>
          <w:rFonts w:ascii="Arial" w:hAnsi="Arial" w:cs="Arial"/>
        </w:rPr>
        <w:t>El control de mod</w:t>
      </w:r>
      <w:r w:rsidR="00781231">
        <w:rPr>
          <w:rFonts w:ascii="Arial" w:hAnsi="Arial" w:cs="Arial"/>
        </w:rPr>
        <w:t xml:space="preserve">ificaciones y versiones de los </w:t>
      </w:r>
      <w:r w:rsidRPr="00986780">
        <w:rPr>
          <w:rFonts w:ascii="Arial" w:hAnsi="Arial" w:cs="Arial"/>
        </w:rPr>
        <w:t>C</w:t>
      </w:r>
      <w:r w:rsidR="00781231">
        <w:rPr>
          <w:rFonts w:ascii="Arial" w:hAnsi="Arial" w:cs="Arial"/>
        </w:rPr>
        <w:t>I.</w:t>
      </w:r>
    </w:p>
    <w:p w:rsidR="00A95B76" w:rsidRPr="00986780" w:rsidRDefault="00081DFB" w:rsidP="00FE7D7E">
      <w:pPr>
        <w:numPr>
          <w:ilvl w:val="0"/>
          <w:numId w:val="4"/>
        </w:numPr>
        <w:spacing w:before="0" w:line="360" w:lineRule="auto"/>
        <w:rPr>
          <w:rFonts w:ascii="Arial" w:hAnsi="Arial" w:cs="Arial"/>
        </w:rPr>
      </w:pPr>
      <w:r w:rsidRPr="00986780">
        <w:rPr>
          <w:rFonts w:ascii="Arial" w:hAnsi="Arial" w:cs="Arial"/>
        </w:rPr>
        <w:t>Notificar y registrar el estado de los elementos de configuración y cualquier modificación solicitada</w:t>
      </w:r>
      <w:r w:rsidR="00781231">
        <w:rPr>
          <w:rFonts w:ascii="Arial" w:hAnsi="Arial" w:cs="Arial"/>
        </w:rPr>
        <w:t>.</w:t>
      </w:r>
    </w:p>
    <w:p w:rsidR="00A95B76" w:rsidRPr="00986780" w:rsidRDefault="00081DFB" w:rsidP="00FE7D7E">
      <w:pPr>
        <w:numPr>
          <w:ilvl w:val="0"/>
          <w:numId w:val="4"/>
        </w:numPr>
        <w:spacing w:before="0" w:line="360" w:lineRule="auto"/>
        <w:rPr>
          <w:rFonts w:ascii="Arial" w:hAnsi="Arial" w:cs="Arial"/>
        </w:rPr>
      </w:pPr>
      <w:r w:rsidRPr="00986780">
        <w:rPr>
          <w:rFonts w:ascii="Arial" w:hAnsi="Arial" w:cs="Arial"/>
        </w:rPr>
        <w:t>Asegurar la integridad, la c</w:t>
      </w:r>
      <w:r w:rsidR="00781231">
        <w:rPr>
          <w:rFonts w:ascii="Arial" w:hAnsi="Arial" w:cs="Arial"/>
        </w:rPr>
        <w:t xml:space="preserve">onsistencia y exactitud de las </w:t>
      </w:r>
      <w:r w:rsidRPr="00986780">
        <w:rPr>
          <w:rFonts w:ascii="Arial" w:hAnsi="Arial" w:cs="Arial"/>
        </w:rPr>
        <w:t>C</w:t>
      </w:r>
      <w:r w:rsidR="00781231">
        <w:rPr>
          <w:rFonts w:ascii="Arial" w:hAnsi="Arial" w:cs="Arial"/>
        </w:rPr>
        <w:t>I.</w:t>
      </w:r>
    </w:p>
    <w:p w:rsidR="00A95B76" w:rsidRPr="00FE7D7E" w:rsidRDefault="00081DFB" w:rsidP="00FE7D7E">
      <w:pPr>
        <w:numPr>
          <w:ilvl w:val="0"/>
          <w:numId w:val="4"/>
        </w:numPr>
        <w:spacing w:before="0" w:line="360" w:lineRule="auto"/>
        <w:rPr>
          <w:rFonts w:ascii="Arial" w:hAnsi="Arial" w:cs="Arial"/>
        </w:rPr>
      </w:pPr>
      <w:r w:rsidRPr="00986780">
        <w:rPr>
          <w:rFonts w:ascii="Arial" w:hAnsi="Arial" w:cs="Arial"/>
        </w:rPr>
        <w:t>El control de almacenamiento, la manip</w:t>
      </w:r>
      <w:r w:rsidR="00781231">
        <w:rPr>
          <w:rFonts w:ascii="Arial" w:hAnsi="Arial" w:cs="Arial"/>
        </w:rPr>
        <w:t>ulación, y la entrega de los CI.</w:t>
      </w:r>
    </w:p>
    <w:p w:rsidR="00A95B76" w:rsidRPr="00986780" w:rsidRDefault="00081DFB" w:rsidP="00FE7D7E">
      <w:pPr>
        <w:spacing w:before="0" w:line="360" w:lineRule="auto"/>
        <w:ind w:left="0"/>
      </w:pPr>
      <w:r w:rsidRPr="00986780">
        <w:rPr>
          <w:rFonts w:ascii="Arial" w:hAnsi="Arial" w:cs="Arial"/>
        </w:rPr>
        <w:t>El</w:t>
      </w:r>
      <w:r w:rsidR="00781231">
        <w:rPr>
          <w:rFonts w:ascii="Arial" w:hAnsi="Arial" w:cs="Arial"/>
        </w:rPr>
        <w:t xml:space="preserve"> CMP está dirigido principalmente al líder de proyecto, equipo de desarrollo y personas de la alta dirección.</w:t>
      </w:r>
    </w:p>
    <w:p w:rsidR="00A95B76" w:rsidRDefault="00081DFB" w:rsidP="00FE7D7E">
      <w:pPr>
        <w:pStyle w:val="Ttulo1"/>
        <w:numPr>
          <w:ilvl w:val="0"/>
          <w:numId w:val="1"/>
        </w:numPr>
        <w:spacing w:before="0" w:line="360" w:lineRule="auto"/>
      </w:pPr>
      <w:bookmarkStart w:id="7" w:name="__RefHeading___Toc208653328"/>
      <w:bookmarkStart w:id="8" w:name="OLE_LINK11"/>
      <w:bookmarkStart w:id="9" w:name="OLE_LINK21"/>
      <w:bookmarkStart w:id="10" w:name="_Toc479980854"/>
      <w:bookmarkEnd w:id="7"/>
      <w:bookmarkEnd w:id="8"/>
      <w:bookmarkEnd w:id="9"/>
      <w:r>
        <w:t>Gestión de la configuración</w:t>
      </w:r>
      <w:bookmarkEnd w:id="10"/>
    </w:p>
    <w:p w:rsidR="00A95B76" w:rsidRDefault="00081DFB" w:rsidP="00FE7D7E">
      <w:pPr>
        <w:pStyle w:val="Ttulo2"/>
        <w:numPr>
          <w:ilvl w:val="1"/>
          <w:numId w:val="1"/>
        </w:numPr>
        <w:spacing w:before="0" w:line="360" w:lineRule="auto"/>
        <w:rPr>
          <w:rFonts w:ascii="Arial" w:hAnsi="Arial" w:cs="Arial"/>
        </w:rPr>
      </w:pPr>
      <w:bookmarkStart w:id="11" w:name="__RefHeading___Toc208653329"/>
      <w:bookmarkStart w:id="12" w:name="_Toc479980855"/>
      <w:bookmarkEnd w:id="11"/>
      <w:r>
        <w:rPr>
          <w:rFonts w:ascii="Arial" w:hAnsi="Arial" w:cs="Arial"/>
        </w:rPr>
        <w:t>Enfoque</w:t>
      </w:r>
      <w:bookmarkEnd w:id="12"/>
    </w:p>
    <w:p w:rsidR="00A95B76" w:rsidRDefault="007D16D5" w:rsidP="00FE7D7E">
      <w:pPr>
        <w:pStyle w:val="InfoBlue"/>
        <w:spacing w:line="360" w:lineRule="auto"/>
        <w:ind w:left="0"/>
        <w:rPr>
          <w:rFonts w:ascii="Arial" w:hAnsi="Arial" w:cs="Arial"/>
          <w:i w:val="0"/>
          <w:color w:val="auto"/>
        </w:rPr>
      </w:pPr>
      <w:r>
        <w:rPr>
          <w:rFonts w:ascii="Arial" w:hAnsi="Arial" w:cs="Arial"/>
          <w:i w:val="0"/>
          <w:color w:val="auto"/>
        </w:rPr>
        <w:t>El plan de CM, trata de mantener el mejor control posible del proyecto, por lo que se requiere de la participación activa de todo el equipo de desarrollo, cada una de estas personas cumple un rol dentro del equipo de trabajo y por tal motivo cuenta con responsabilidades.</w:t>
      </w:r>
    </w:p>
    <w:p w:rsidR="007D16D5" w:rsidRDefault="007D16D5" w:rsidP="00FE7D7E">
      <w:pPr>
        <w:pStyle w:val="InfoBlue"/>
        <w:spacing w:line="360" w:lineRule="auto"/>
        <w:ind w:left="0"/>
        <w:rPr>
          <w:rFonts w:ascii="Arial" w:hAnsi="Arial" w:cs="Arial"/>
          <w:i w:val="0"/>
          <w:color w:val="auto"/>
        </w:rPr>
      </w:pPr>
      <w:r>
        <w:rPr>
          <w:rFonts w:ascii="Arial" w:hAnsi="Arial" w:cs="Arial"/>
          <w:i w:val="0"/>
          <w:color w:val="auto"/>
        </w:rPr>
        <w:t>Para garantizar y confirmar el cumplimiento de una actividad o responsabilidad importante, se requerirá de un entregable.</w:t>
      </w:r>
    </w:p>
    <w:p w:rsidR="00FE7D7E" w:rsidRDefault="00FE7D7E" w:rsidP="00FE7D7E">
      <w:pPr>
        <w:pStyle w:val="InfoBlue"/>
        <w:spacing w:line="360" w:lineRule="auto"/>
        <w:ind w:left="0"/>
        <w:rPr>
          <w:rFonts w:ascii="Arial" w:hAnsi="Arial" w:cs="Arial"/>
          <w:i w:val="0"/>
          <w:color w:val="auto"/>
        </w:rPr>
      </w:pPr>
    </w:p>
    <w:p w:rsidR="00FE7D7E" w:rsidRDefault="00FE7D7E" w:rsidP="00FE7D7E">
      <w:pPr>
        <w:pStyle w:val="InfoBlue"/>
        <w:spacing w:line="360" w:lineRule="auto"/>
        <w:ind w:left="0"/>
        <w:rPr>
          <w:rFonts w:ascii="Arial" w:hAnsi="Arial" w:cs="Arial"/>
          <w:i w:val="0"/>
          <w:color w:val="auto"/>
        </w:rPr>
      </w:pPr>
    </w:p>
    <w:p w:rsidR="00FE7D7E" w:rsidRDefault="00FE7D7E" w:rsidP="00FE7D7E">
      <w:pPr>
        <w:pStyle w:val="InfoBlue"/>
        <w:spacing w:line="360" w:lineRule="auto"/>
        <w:ind w:left="0"/>
        <w:rPr>
          <w:rFonts w:ascii="Arial" w:hAnsi="Arial" w:cs="Arial"/>
          <w:i w:val="0"/>
          <w:color w:val="auto"/>
        </w:rPr>
      </w:pPr>
    </w:p>
    <w:p w:rsidR="00FE7D7E" w:rsidRPr="00571A1E" w:rsidRDefault="00FE7D7E" w:rsidP="00FE7D7E">
      <w:pPr>
        <w:pStyle w:val="InfoBlue"/>
        <w:spacing w:line="360" w:lineRule="auto"/>
        <w:ind w:left="0"/>
        <w:rPr>
          <w:rFonts w:ascii="Arial" w:hAnsi="Arial" w:cs="Arial"/>
          <w:i w:val="0"/>
          <w:color w:val="auto"/>
        </w:rPr>
      </w:pPr>
    </w:p>
    <w:p w:rsidR="00A95B76" w:rsidRDefault="00081DFB" w:rsidP="00FE7D7E">
      <w:pPr>
        <w:pStyle w:val="Ttulo2"/>
        <w:numPr>
          <w:ilvl w:val="1"/>
          <w:numId w:val="1"/>
        </w:numPr>
        <w:spacing w:before="0" w:line="360" w:lineRule="auto"/>
        <w:rPr>
          <w:rFonts w:ascii="Arial" w:hAnsi="Arial" w:cs="Arial"/>
        </w:rPr>
      </w:pPr>
      <w:bookmarkStart w:id="13" w:name="__RefHeading___Toc208653330"/>
      <w:bookmarkStart w:id="14" w:name="_Toc479980856"/>
      <w:bookmarkEnd w:id="13"/>
      <w:r>
        <w:rPr>
          <w:rFonts w:ascii="Arial" w:hAnsi="Arial" w:cs="Arial"/>
        </w:rPr>
        <w:lastRenderedPageBreak/>
        <w:t>Organización</w:t>
      </w:r>
      <w:bookmarkEnd w:id="14"/>
    </w:p>
    <w:p w:rsidR="00EA1C76" w:rsidRDefault="00133FFC" w:rsidP="00FE7D7E">
      <w:pPr>
        <w:pStyle w:val="InfoBlue"/>
        <w:spacing w:line="360" w:lineRule="auto"/>
        <w:ind w:left="0"/>
        <w:rPr>
          <w:rFonts w:ascii="Arial" w:hAnsi="Arial" w:cs="Arial"/>
          <w:color w:val="00B0F0"/>
        </w:rPr>
      </w:pPr>
      <w:r w:rsidRPr="00133FFC">
        <w:rPr>
          <w:rFonts w:ascii="Arial" w:hAnsi="Arial" w:cs="Arial"/>
          <w:color w:val="00B0F0"/>
        </w:rPr>
        <w:t>&lt;&lt;Se colocan los nombres de los integrantes del equipo, sus iniciales y el rol que desempeñan&gt;&gt;</w:t>
      </w:r>
    </w:p>
    <w:tbl>
      <w:tblPr>
        <w:tblStyle w:val="Tabladecuadrcula4-nfasis6"/>
        <w:tblW w:w="0" w:type="auto"/>
        <w:tblLook w:val="04A0" w:firstRow="1" w:lastRow="0" w:firstColumn="1" w:lastColumn="0" w:noHBand="0" w:noVBand="1"/>
      </w:tblPr>
      <w:tblGrid>
        <w:gridCol w:w="3116"/>
        <w:gridCol w:w="3117"/>
        <w:gridCol w:w="3117"/>
      </w:tblGrid>
      <w:tr w:rsidR="00D3277F" w:rsidTr="00780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277F" w:rsidRDefault="00D3277F" w:rsidP="00780B55">
            <w:pPr>
              <w:pStyle w:val="InfoBlue"/>
              <w:spacing w:line="360" w:lineRule="auto"/>
              <w:ind w:left="0"/>
              <w:rPr>
                <w:rFonts w:ascii="Arial" w:hAnsi="Arial" w:cs="Arial"/>
                <w:i w:val="0"/>
                <w:color w:val="auto"/>
              </w:rPr>
            </w:pPr>
            <w:r>
              <w:rPr>
                <w:rFonts w:ascii="Arial" w:hAnsi="Arial" w:cs="Arial"/>
                <w:i w:val="0"/>
                <w:color w:val="auto"/>
              </w:rPr>
              <w:t>Nombre</w:t>
            </w:r>
          </w:p>
        </w:tc>
        <w:tc>
          <w:tcPr>
            <w:tcW w:w="3117" w:type="dxa"/>
          </w:tcPr>
          <w:p w:rsidR="00D3277F" w:rsidRDefault="00D3277F" w:rsidP="00780B55">
            <w:pPr>
              <w:pStyle w:val="InfoBlue"/>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Iniciales</w:t>
            </w:r>
          </w:p>
        </w:tc>
        <w:tc>
          <w:tcPr>
            <w:tcW w:w="3117" w:type="dxa"/>
          </w:tcPr>
          <w:p w:rsidR="00D3277F" w:rsidRDefault="00D3277F" w:rsidP="00780B55">
            <w:pPr>
              <w:pStyle w:val="InfoBlue"/>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Rol</w:t>
            </w:r>
          </w:p>
        </w:tc>
      </w:tr>
      <w:tr w:rsidR="00D3277F" w:rsidTr="00780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277F" w:rsidRPr="00E85E7C" w:rsidRDefault="00D3277F" w:rsidP="00780B55">
            <w:pPr>
              <w:pStyle w:val="InfoBlue"/>
              <w:spacing w:line="360" w:lineRule="auto"/>
              <w:ind w:left="0"/>
              <w:rPr>
                <w:rFonts w:ascii="Arial" w:hAnsi="Arial" w:cs="Arial"/>
                <w:b w:val="0"/>
                <w:i w:val="0"/>
                <w:color w:val="auto"/>
              </w:rPr>
            </w:pPr>
          </w:p>
        </w:tc>
        <w:tc>
          <w:tcPr>
            <w:tcW w:w="3117" w:type="dxa"/>
          </w:tcPr>
          <w:p w:rsidR="00D3277F" w:rsidRDefault="00D3277F" w:rsidP="00780B55">
            <w:pPr>
              <w:pStyle w:val="InfoBlue"/>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p>
        </w:tc>
        <w:tc>
          <w:tcPr>
            <w:tcW w:w="3117" w:type="dxa"/>
          </w:tcPr>
          <w:p w:rsidR="00D3277F" w:rsidRDefault="00D3277F" w:rsidP="00780B55">
            <w:pPr>
              <w:pStyle w:val="InfoBlue"/>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p>
        </w:tc>
      </w:tr>
    </w:tbl>
    <w:p w:rsidR="00D3277F" w:rsidRPr="00133FFC" w:rsidRDefault="00D3277F" w:rsidP="00FE7D7E">
      <w:pPr>
        <w:pStyle w:val="InfoBlue"/>
        <w:spacing w:line="360" w:lineRule="auto"/>
        <w:ind w:left="0"/>
        <w:rPr>
          <w:rFonts w:ascii="Arial" w:hAnsi="Arial" w:cs="Arial"/>
          <w:color w:val="00B0F0"/>
        </w:rPr>
      </w:pPr>
    </w:p>
    <w:p w:rsidR="00A95B76" w:rsidRDefault="00081DFB" w:rsidP="00FE7D7E">
      <w:pPr>
        <w:pStyle w:val="Ttulo2"/>
        <w:numPr>
          <w:ilvl w:val="1"/>
          <w:numId w:val="1"/>
        </w:numPr>
        <w:spacing w:before="0" w:line="360" w:lineRule="auto"/>
        <w:rPr>
          <w:rFonts w:ascii="Arial" w:hAnsi="Arial" w:cs="Arial"/>
        </w:rPr>
      </w:pPr>
      <w:bookmarkStart w:id="15" w:name="__RefHeading___Toc208653331"/>
      <w:bookmarkStart w:id="16" w:name="_Toc479980857"/>
      <w:bookmarkEnd w:id="15"/>
      <w:r>
        <w:rPr>
          <w:rFonts w:ascii="Arial" w:hAnsi="Arial" w:cs="Arial"/>
        </w:rPr>
        <w:t>Formación</w:t>
      </w:r>
      <w:bookmarkEnd w:id="16"/>
    </w:p>
    <w:p w:rsidR="00FE7D7E" w:rsidRDefault="00EA1C76" w:rsidP="00FE7D7E">
      <w:pPr>
        <w:pStyle w:val="InfoBlue"/>
        <w:spacing w:line="360" w:lineRule="auto"/>
        <w:ind w:left="0"/>
        <w:rPr>
          <w:rFonts w:ascii="Arial" w:hAnsi="Arial" w:cs="Arial"/>
          <w:i w:val="0"/>
          <w:color w:val="auto"/>
        </w:rPr>
      </w:pPr>
      <w:r>
        <w:rPr>
          <w:rFonts w:ascii="Arial" w:hAnsi="Arial" w:cs="Arial"/>
          <w:i w:val="0"/>
          <w:color w:val="auto"/>
        </w:rPr>
        <w:t xml:space="preserve">Para la mayoría de los entregables que se listan en este documento cuentan con una plantilla para facilitar su elaboración, además de mantener un estándar y de esta manera forjar y mantener una línea base para </w:t>
      </w:r>
      <w:r w:rsidR="004E1A13">
        <w:rPr>
          <w:rFonts w:ascii="Arial" w:hAnsi="Arial" w:cs="Arial"/>
          <w:i w:val="0"/>
          <w:color w:val="auto"/>
        </w:rPr>
        <w:t xml:space="preserve">el proyecto actual, </w:t>
      </w:r>
      <w:proofErr w:type="spellStart"/>
      <w:r w:rsidR="004E1A13">
        <w:rPr>
          <w:rFonts w:ascii="Arial" w:hAnsi="Arial" w:cs="Arial"/>
          <w:i w:val="0"/>
          <w:color w:val="auto"/>
        </w:rPr>
        <w:t>asi</w:t>
      </w:r>
      <w:proofErr w:type="spellEnd"/>
      <w:r w:rsidR="004E1A13">
        <w:rPr>
          <w:rFonts w:ascii="Arial" w:hAnsi="Arial" w:cs="Arial"/>
          <w:i w:val="0"/>
          <w:color w:val="auto"/>
        </w:rPr>
        <w:t xml:space="preserve"> como para </w:t>
      </w:r>
      <w:r>
        <w:rPr>
          <w:rFonts w:ascii="Arial" w:hAnsi="Arial" w:cs="Arial"/>
          <w:i w:val="0"/>
          <w:color w:val="auto"/>
        </w:rPr>
        <w:t xml:space="preserve">proyectos futuros. </w:t>
      </w:r>
    </w:p>
    <w:p w:rsidR="00FE7D7E" w:rsidRDefault="00FE7D7E" w:rsidP="00FE7D7E">
      <w:pPr>
        <w:pStyle w:val="InfoBlue"/>
        <w:spacing w:line="360" w:lineRule="auto"/>
        <w:ind w:left="0"/>
        <w:rPr>
          <w:rFonts w:ascii="Arial" w:hAnsi="Arial" w:cs="Arial"/>
          <w:i w:val="0"/>
          <w:color w:val="auto"/>
        </w:rPr>
      </w:pPr>
    </w:p>
    <w:p w:rsidR="00FE7D7E" w:rsidRDefault="00FE7D7E" w:rsidP="00FE7D7E">
      <w:pPr>
        <w:pStyle w:val="InfoBlue"/>
        <w:spacing w:line="360" w:lineRule="auto"/>
        <w:ind w:left="0"/>
        <w:rPr>
          <w:rFonts w:ascii="Arial" w:hAnsi="Arial" w:cs="Arial"/>
          <w:i w:val="0"/>
          <w:color w:val="auto"/>
        </w:rPr>
      </w:pPr>
    </w:p>
    <w:p w:rsidR="00FE7D7E" w:rsidRDefault="00FE7D7E" w:rsidP="00FE7D7E">
      <w:pPr>
        <w:pStyle w:val="InfoBlue"/>
        <w:spacing w:line="360" w:lineRule="auto"/>
        <w:ind w:left="0"/>
        <w:rPr>
          <w:rFonts w:ascii="Arial" w:hAnsi="Arial" w:cs="Arial"/>
          <w:i w:val="0"/>
          <w:color w:val="auto"/>
        </w:rPr>
      </w:pPr>
    </w:p>
    <w:p w:rsidR="00FE7D7E" w:rsidRDefault="00FE7D7E" w:rsidP="00FE7D7E">
      <w:pPr>
        <w:pStyle w:val="InfoBlue"/>
        <w:spacing w:line="360" w:lineRule="auto"/>
        <w:ind w:left="0"/>
        <w:rPr>
          <w:rFonts w:ascii="Arial" w:hAnsi="Arial" w:cs="Arial"/>
          <w:i w:val="0"/>
          <w:color w:val="auto"/>
        </w:rPr>
      </w:pPr>
    </w:p>
    <w:p w:rsidR="00FE7D7E" w:rsidRDefault="00FE7D7E" w:rsidP="00FE7D7E">
      <w:pPr>
        <w:pStyle w:val="InfoBlue"/>
        <w:spacing w:line="360" w:lineRule="auto"/>
        <w:ind w:left="0"/>
        <w:rPr>
          <w:rFonts w:ascii="Arial" w:hAnsi="Arial" w:cs="Arial"/>
          <w:i w:val="0"/>
          <w:color w:val="auto"/>
        </w:rPr>
      </w:pPr>
    </w:p>
    <w:p w:rsidR="00FE7D7E" w:rsidRDefault="00FE7D7E" w:rsidP="00FE7D7E">
      <w:pPr>
        <w:pStyle w:val="InfoBlue"/>
        <w:spacing w:line="360" w:lineRule="auto"/>
        <w:ind w:left="0"/>
        <w:rPr>
          <w:rFonts w:ascii="Arial" w:hAnsi="Arial" w:cs="Arial"/>
          <w:i w:val="0"/>
          <w:color w:val="auto"/>
        </w:rPr>
      </w:pPr>
    </w:p>
    <w:p w:rsidR="00FE7D7E" w:rsidRDefault="00FE7D7E" w:rsidP="00FE7D7E">
      <w:pPr>
        <w:pStyle w:val="InfoBlue"/>
        <w:spacing w:line="360" w:lineRule="auto"/>
        <w:ind w:left="0"/>
        <w:rPr>
          <w:rFonts w:ascii="Arial" w:hAnsi="Arial" w:cs="Arial"/>
          <w:i w:val="0"/>
          <w:color w:val="auto"/>
        </w:rPr>
      </w:pPr>
    </w:p>
    <w:p w:rsidR="00FE7D7E" w:rsidRDefault="00FE7D7E" w:rsidP="00FE7D7E">
      <w:pPr>
        <w:pStyle w:val="InfoBlue"/>
        <w:spacing w:line="360" w:lineRule="auto"/>
        <w:ind w:left="0"/>
        <w:rPr>
          <w:rFonts w:ascii="Arial" w:hAnsi="Arial" w:cs="Arial"/>
          <w:i w:val="0"/>
          <w:color w:val="auto"/>
        </w:rPr>
      </w:pPr>
    </w:p>
    <w:p w:rsidR="00D3277F" w:rsidRDefault="00D3277F" w:rsidP="00FE7D7E">
      <w:pPr>
        <w:pStyle w:val="InfoBlue"/>
        <w:spacing w:line="360" w:lineRule="auto"/>
        <w:ind w:left="0"/>
        <w:rPr>
          <w:rFonts w:ascii="Arial" w:hAnsi="Arial" w:cs="Arial"/>
          <w:i w:val="0"/>
          <w:color w:val="auto"/>
        </w:rPr>
      </w:pPr>
    </w:p>
    <w:p w:rsidR="00D3277F" w:rsidRDefault="00D3277F" w:rsidP="00FE7D7E">
      <w:pPr>
        <w:pStyle w:val="InfoBlue"/>
        <w:spacing w:line="360" w:lineRule="auto"/>
        <w:ind w:left="0"/>
        <w:rPr>
          <w:rFonts w:ascii="Arial" w:hAnsi="Arial" w:cs="Arial"/>
          <w:i w:val="0"/>
          <w:color w:val="auto"/>
        </w:rPr>
      </w:pPr>
    </w:p>
    <w:p w:rsidR="00D3277F" w:rsidRDefault="00D3277F" w:rsidP="00FE7D7E">
      <w:pPr>
        <w:pStyle w:val="InfoBlue"/>
        <w:spacing w:line="360" w:lineRule="auto"/>
        <w:ind w:left="0"/>
        <w:rPr>
          <w:rFonts w:ascii="Arial" w:hAnsi="Arial" w:cs="Arial"/>
          <w:i w:val="0"/>
          <w:color w:val="auto"/>
        </w:rPr>
      </w:pPr>
    </w:p>
    <w:p w:rsidR="00D3277F" w:rsidRDefault="00D3277F" w:rsidP="00FE7D7E">
      <w:pPr>
        <w:pStyle w:val="InfoBlue"/>
        <w:spacing w:line="360" w:lineRule="auto"/>
        <w:ind w:left="0"/>
        <w:rPr>
          <w:rFonts w:ascii="Arial" w:hAnsi="Arial" w:cs="Arial"/>
          <w:i w:val="0"/>
          <w:color w:val="auto"/>
        </w:rPr>
      </w:pPr>
    </w:p>
    <w:p w:rsidR="00D3277F" w:rsidRDefault="00D3277F" w:rsidP="00FE7D7E">
      <w:pPr>
        <w:pStyle w:val="InfoBlue"/>
        <w:spacing w:line="360" w:lineRule="auto"/>
        <w:ind w:left="0"/>
        <w:rPr>
          <w:rFonts w:ascii="Arial" w:hAnsi="Arial" w:cs="Arial"/>
          <w:i w:val="0"/>
          <w:color w:val="auto"/>
        </w:rPr>
      </w:pPr>
    </w:p>
    <w:p w:rsidR="00FE7D7E" w:rsidRPr="00FE7D7E" w:rsidRDefault="00FE7D7E" w:rsidP="00FE7D7E">
      <w:pPr>
        <w:pStyle w:val="InfoBlue"/>
        <w:spacing w:line="360" w:lineRule="auto"/>
        <w:ind w:left="0"/>
        <w:rPr>
          <w:rFonts w:ascii="Arial" w:hAnsi="Arial" w:cs="Arial"/>
          <w:i w:val="0"/>
          <w:color w:val="auto"/>
        </w:rPr>
      </w:pPr>
    </w:p>
    <w:p w:rsidR="00A95B76" w:rsidRPr="00986780" w:rsidRDefault="00081DFB" w:rsidP="00FE7D7E">
      <w:pPr>
        <w:pStyle w:val="Ttulo1"/>
        <w:numPr>
          <w:ilvl w:val="0"/>
          <w:numId w:val="1"/>
        </w:numPr>
        <w:spacing w:before="0" w:line="360" w:lineRule="auto"/>
      </w:pPr>
      <w:bookmarkStart w:id="17" w:name="__RefHeading___Toc208653332"/>
      <w:bookmarkStart w:id="18" w:name="_Toc479980858"/>
      <w:bookmarkEnd w:id="17"/>
      <w:r w:rsidRPr="00986780">
        <w:lastRenderedPageBreak/>
        <w:t>Configuración de las actividades de gestión</w:t>
      </w:r>
      <w:bookmarkEnd w:id="18"/>
    </w:p>
    <w:p w:rsidR="00A95B76" w:rsidRDefault="00081DFB" w:rsidP="00FE7D7E">
      <w:pPr>
        <w:pStyle w:val="Ttulo2"/>
        <w:numPr>
          <w:ilvl w:val="1"/>
          <w:numId w:val="1"/>
        </w:numPr>
        <w:spacing w:before="0" w:line="360" w:lineRule="auto"/>
        <w:rPr>
          <w:rFonts w:ascii="Arial" w:hAnsi="Arial" w:cs="Arial"/>
        </w:rPr>
      </w:pPr>
      <w:bookmarkStart w:id="19" w:name="__RefHeading___Toc208653333"/>
      <w:bookmarkStart w:id="20" w:name="_Toc479980859"/>
      <w:bookmarkEnd w:id="19"/>
      <w:r>
        <w:rPr>
          <w:rFonts w:ascii="Arial" w:hAnsi="Arial" w:cs="Arial"/>
        </w:rPr>
        <w:t>Elementos de configuración</w:t>
      </w:r>
      <w:bookmarkEnd w:id="20"/>
    </w:p>
    <w:p w:rsidR="00A95B76" w:rsidRDefault="004E1A13" w:rsidP="00FE7D7E">
      <w:pPr>
        <w:pStyle w:val="InfoBlue"/>
        <w:spacing w:after="0" w:line="360" w:lineRule="auto"/>
        <w:ind w:left="0"/>
        <w:rPr>
          <w:rFonts w:ascii="Arial" w:hAnsi="Arial" w:cs="Arial"/>
          <w:color w:val="00B0F0"/>
        </w:rPr>
      </w:pPr>
      <w:r w:rsidRPr="004E1A13">
        <w:rPr>
          <w:rFonts w:ascii="Arial" w:hAnsi="Arial" w:cs="Arial"/>
          <w:color w:val="00B0F0"/>
        </w:rPr>
        <w:t>&lt;&lt;se listan los elementos que serán sometidos a la CM &gt;&gt;</w:t>
      </w:r>
    </w:p>
    <w:tbl>
      <w:tblPr>
        <w:tblStyle w:val="Tabladecuadrcula5oscura-nfasis6"/>
        <w:tblW w:w="0" w:type="auto"/>
        <w:tblLook w:val="04A0" w:firstRow="1" w:lastRow="0" w:firstColumn="1" w:lastColumn="0" w:noHBand="0" w:noVBand="1"/>
      </w:tblPr>
      <w:tblGrid>
        <w:gridCol w:w="2547"/>
        <w:gridCol w:w="3686"/>
        <w:gridCol w:w="3117"/>
      </w:tblGrid>
      <w:tr w:rsidR="00D3277F" w:rsidTr="00780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3277F" w:rsidRDefault="00D3277F" w:rsidP="00780B55">
            <w:pPr>
              <w:pStyle w:val="InfoBlue"/>
              <w:spacing w:after="0" w:line="360" w:lineRule="auto"/>
              <w:ind w:left="0"/>
              <w:rPr>
                <w:rFonts w:ascii="Arial" w:hAnsi="Arial" w:cs="Arial"/>
                <w:i w:val="0"/>
                <w:color w:val="auto"/>
              </w:rPr>
            </w:pPr>
            <w:r>
              <w:rPr>
                <w:rFonts w:ascii="Arial" w:hAnsi="Arial" w:cs="Arial"/>
                <w:i w:val="0"/>
                <w:color w:val="auto"/>
              </w:rPr>
              <w:t>Fase de ciclo de vida</w:t>
            </w:r>
          </w:p>
        </w:tc>
        <w:tc>
          <w:tcPr>
            <w:tcW w:w="3686" w:type="dxa"/>
          </w:tcPr>
          <w:p w:rsidR="00D3277F" w:rsidRDefault="00D3277F" w:rsidP="00780B55">
            <w:pPr>
              <w:pStyle w:val="InfoBlue"/>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i w:val="0"/>
                <w:color w:val="auto"/>
              </w:rPr>
            </w:pPr>
            <w:r w:rsidRPr="007C5247">
              <w:rPr>
                <w:rFonts w:ascii="Arial" w:hAnsi="Arial" w:cs="Arial"/>
                <w:i w:val="0"/>
                <w:color w:val="auto"/>
              </w:rPr>
              <w:t>Elemento de configuración</w:t>
            </w:r>
          </w:p>
        </w:tc>
        <w:tc>
          <w:tcPr>
            <w:tcW w:w="3117" w:type="dxa"/>
          </w:tcPr>
          <w:p w:rsidR="00D3277F" w:rsidRDefault="00D3277F" w:rsidP="00780B55">
            <w:pPr>
              <w:pStyle w:val="InfoBlue"/>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i w:val="0"/>
                <w:color w:val="auto"/>
              </w:rPr>
            </w:pPr>
            <w:r w:rsidRPr="007C5247">
              <w:rPr>
                <w:rFonts w:ascii="Arial" w:hAnsi="Arial" w:cs="Arial"/>
                <w:i w:val="0"/>
                <w:color w:val="auto"/>
              </w:rPr>
              <w:t>Encargados</w:t>
            </w:r>
          </w:p>
        </w:tc>
      </w:tr>
      <w:tr w:rsidR="00D3277F" w:rsidTr="00780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3277F" w:rsidRDefault="00D3277F" w:rsidP="00780B55">
            <w:pPr>
              <w:pStyle w:val="InfoBlue"/>
              <w:spacing w:after="0" w:line="360" w:lineRule="auto"/>
              <w:ind w:left="0"/>
              <w:rPr>
                <w:rFonts w:ascii="Arial" w:hAnsi="Arial" w:cs="Arial"/>
                <w:i w:val="0"/>
                <w:color w:val="auto"/>
              </w:rPr>
            </w:pPr>
          </w:p>
        </w:tc>
        <w:tc>
          <w:tcPr>
            <w:tcW w:w="3686" w:type="dxa"/>
          </w:tcPr>
          <w:p w:rsidR="00D3277F" w:rsidRPr="007C5247" w:rsidRDefault="00D3277F" w:rsidP="00780B55">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p>
        </w:tc>
        <w:tc>
          <w:tcPr>
            <w:tcW w:w="3117" w:type="dxa"/>
          </w:tcPr>
          <w:p w:rsidR="00D3277F" w:rsidRPr="007C5247" w:rsidRDefault="00D3277F" w:rsidP="00780B55">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p>
        </w:tc>
      </w:tr>
    </w:tbl>
    <w:p w:rsidR="00D3277F" w:rsidRPr="004E1A13" w:rsidRDefault="00D3277F" w:rsidP="00FE7D7E">
      <w:pPr>
        <w:pStyle w:val="InfoBlue"/>
        <w:spacing w:after="0" w:line="360" w:lineRule="auto"/>
        <w:ind w:left="0"/>
        <w:rPr>
          <w:rFonts w:ascii="Arial" w:hAnsi="Arial" w:cs="Arial"/>
          <w:color w:val="00B0F0"/>
        </w:rPr>
      </w:pPr>
    </w:p>
    <w:p w:rsidR="00A95B76" w:rsidRDefault="00081DFB" w:rsidP="00FE7D7E">
      <w:pPr>
        <w:pStyle w:val="Ttulo2"/>
        <w:numPr>
          <w:ilvl w:val="1"/>
          <w:numId w:val="1"/>
        </w:numPr>
        <w:spacing w:before="0" w:line="360" w:lineRule="auto"/>
        <w:rPr>
          <w:rFonts w:ascii="Arial" w:hAnsi="Arial" w:cs="Arial"/>
        </w:rPr>
      </w:pPr>
      <w:bookmarkStart w:id="21" w:name="__RefHeading___Toc208653334"/>
      <w:bookmarkStart w:id="22" w:name="_Toc479980860"/>
      <w:bookmarkEnd w:id="21"/>
      <w:r>
        <w:rPr>
          <w:rFonts w:ascii="Arial" w:hAnsi="Arial" w:cs="Arial"/>
        </w:rPr>
        <w:t>La identificación de configuración</w:t>
      </w:r>
      <w:bookmarkEnd w:id="22"/>
    </w:p>
    <w:p w:rsidR="00A95B76" w:rsidRPr="004E1A13" w:rsidRDefault="004E1A13" w:rsidP="00FE7D7E">
      <w:pPr>
        <w:pStyle w:val="InfoBlue"/>
        <w:spacing w:line="360" w:lineRule="auto"/>
        <w:ind w:left="0"/>
        <w:rPr>
          <w:rFonts w:ascii="Arial" w:hAnsi="Arial" w:cs="Arial"/>
          <w:color w:val="00B0F0"/>
        </w:rPr>
      </w:pPr>
      <w:r w:rsidRPr="004E1A13">
        <w:rPr>
          <w:rFonts w:ascii="Arial" w:hAnsi="Arial" w:cs="Arial"/>
          <w:color w:val="00B0F0"/>
        </w:rPr>
        <w:t xml:space="preserve">&lt;&lt;Se describe la estructura de nombramiento que deben seguir los elementos de </w:t>
      </w:r>
      <w:proofErr w:type="spellStart"/>
      <w:r w:rsidRPr="004E1A13">
        <w:rPr>
          <w:rFonts w:ascii="Arial" w:hAnsi="Arial" w:cs="Arial"/>
          <w:color w:val="00B0F0"/>
        </w:rPr>
        <w:t>configuracion</w:t>
      </w:r>
      <w:proofErr w:type="spellEnd"/>
      <w:r w:rsidRPr="004E1A13">
        <w:rPr>
          <w:rFonts w:ascii="Arial" w:hAnsi="Arial" w:cs="Arial"/>
          <w:color w:val="00B0F0"/>
        </w:rPr>
        <w:t>&gt;&gt;</w:t>
      </w:r>
    </w:p>
    <w:p w:rsidR="00FE7D7E" w:rsidRPr="007D2784" w:rsidRDefault="00FE7D7E" w:rsidP="00FE7D7E">
      <w:pPr>
        <w:pStyle w:val="InfoBlue"/>
        <w:spacing w:line="360" w:lineRule="auto"/>
        <w:ind w:left="0"/>
        <w:rPr>
          <w:rFonts w:ascii="Arial" w:hAnsi="Arial" w:cs="Arial"/>
          <w:i w:val="0"/>
          <w:color w:val="auto"/>
        </w:rPr>
      </w:pPr>
    </w:p>
    <w:p w:rsidR="00A95B76" w:rsidRDefault="00081DFB" w:rsidP="00FE7D7E">
      <w:pPr>
        <w:pStyle w:val="Ttulo2"/>
        <w:numPr>
          <w:ilvl w:val="1"/>
          <w:numId w:val="1"/>
        </w:numPr>
        <w:spacing w:before="0" w:line="360" w:lineRule="auto"/>
        <w:rPr>
          <w:rFonts w:ascii="Arial" w:hAnsi="Arial" w:cs="Arial"/>
        </w:rPr>
      </w:pPr>
      <w:bookmarkStart w:id="23" w:name="__RefHeading___Toc208653335"/>
      <w:bookmarkStart w:id="24" w:name="_Toc479980861"/>
      <w:bookmarkEnd w:id="23"/>
      <w:r>
        <w:rPr>
          <w:rFonts w:ascii="Arial" w:hAnsi="Arial" w:cs="Arial"/>
        </w:rPr>
        <w:t>Ciclo de Vida artefacto</w:t>
      </w:r>
      <w:bookmarkEnd w:id="24"/>
    </w:p>
    <w:p w:rsidR="007C5247" w:rsidRDefault="00F270E4" w:rsidP="00FE7D7E">
      <w:pPr>
        <w:pStyle w:val="InfoBlue"/>
        <w:spacing w:line="360" w:lineRule="auto"/>
        <w:ind w:left="0"/>
        <w:rPr>
          <w:rFonts w:ascii="Arial" w:hAnsi="Arial" w:cs="Arial"/>
          <w:i w:val="0"/>
          <w:color w:val="auto"/>
        </w:rPr>
      </w:pPr>
      <w:r>
        <w:rPr>
          <w:rFonts w:ascii="Arial" w:hAnsi="Arial" w:cs="Arial"/>
          <w:i w:val="0"/>
          <w:color w:val="auto"/>
        </w:rPr>
        <w:t xml:space="preserve">El ciclo de vida implementado durante el desarrollo del proyecto </w:t>
      </w:r>
      <w:r w:rsidR="004E1A13" w:rsidRPr="004E1A13">
        <w:rPr>
          <w:rFonts w:ascii="Arial" w:hAnsi="Arial" w:cs="Arial"/>
          <w:color w:val="00B0F0"/>
        </w:rPr>
        <w:t>&lt;&lt;Nombre del proyecto&gt;&gt;</w:t>
      </w:r>
      <w:r w:rsidRPr="004E1A13">
        <w:rPr>
          <w:rFonts w:ascii="Arial" w:hAnsi="Arial" w:cs="Arial"/>
          <w:color w:val="00B0F0"/>
        </w:rPr>
        <w:t>,</w:t>
      </w:r>
      <w:r w:rsidR="007C5247" w:rsidRPr="004E1A13">
        <w:rPr>
          <w:rFonts w:ascii="Arial" w:hAnsi="Arial" w:cs="Arial"/>
          <w:color w:val="00B0F0"/>
        </w:rPr>
        <w:t xml:space="preserve"> </w:t>
      </w:r>
      <w:r w:rsidR="004E1A13">
        <w:rPr>
          <w:rFonts w:ascii="Arial" w:hAnsi="Arial" w:cs="Arial"/>
          <w:i w:val="0"/>
          <w:color w:val="auto"/>
        </w:rPr>
        <w:t xml:space="preserve">es el ciclo de vida en </w:t>
      </w:r>
      <w:r w:rsidR="004E1A13" w:rsidRPr="004E1A13">
        <w:rPr>
          <w:rFonts w:ascii="Arial" w:hAnsi="Arial" w:cs="Arial"/>
          <w:color w:val="00B0F0"/>
        </w:rPr>
        <w:t>&lt;&lt;Nombre del ciclo de vida a seguir en el proyecto&gt;&gt;</w:t>
      </w:r>
      <w:r w:rsidR="007C5247">
        <w:rPr>
          <w:rFonts w:ascii="Arial" w:hAnsi="Arial" w:cs="Arial"/>
          <w:i w:val="0"/>
          <w:color w:val="auto"/>
        </w:rPr>
        <w:t>, el cual ha sido adaptado a las necesidades del proyecto, las faces que lo componen son las siguientes:</w:t>
      </w:r>
    </w:p>
    <w:p w:rsidR="004E1A13" w:rsidRPr="004E1A13" w:rsidRDefault="004E1A13" w:rsidP="00FE7D7E">
      <w:pPr>
        <w:pStyle w:val="InfoBlue"/>
        <w:spacing w:line="360" w:lineRule="auto"/>
        <w:ind w:left="0"/>
        <w:rPr>
          <w:rFonts w:ascii="Arial" w:hAnsi="Arial" w:cs="Arial"/>
          <w:color w:val="00B0F0"/>
        </w:rPr>
      </w:pPr>
      <w:r w:rsidRPr="004E1A13">
        <w:rPr>
          <w:rFonts w:ascii="Arial" w:hAnsi="Arial" w:cs="Arial"/>
          <w:color w:val="00B0F0"/>
        </w:rPr>
        <w:t>&lt;&lt; colocar a manera de lista las etapas del ciclo de vida</w:t>
      </w:r>
    </w:p>
    <w:p w:rsidR="004E1A13" w:rsidRPr="004E1A13" w:rsidRDefault="004E1A13" w:rsidP="00FE7D7E">
      <w:pPr>
        <w:pStyle w:val="InfoBlue"/>
        <w:spacing w:line="360" w:lineRule="auto"/>
        <w:ind w:left="0"/>
        <w:rPr>
          <w:rFonts w:ascii="Arial" w:hAnsi="Arial" w:cs="Arial"/>
          <w:color w:val="00B0F0"/>
        </w:rPr>
      </w:pPr>
      <w:r w:rsidRPr="004E1A13">
        <w:rPr>
          <w:rFonts w:ascii="Arial" w:hAnsi="Arial" w:cs="Arial"/>
          <w:color w:val="00B0F0"/>
        </w:rPr>
        <w:t>Ejemplo:</w:t>
      </w:r>
    </w:p>
    <w:p w:rsidR="007C5247" w:rsidRPr="004E1A13" w:rsidRDefault="007C5247" w:rsidP="004E1A13">
      <w:pPr>
        <w:pStyle w:val="InfoBlue"/>
        <w:numPr>
          <w:ilvl w:val="0"/>
          <w:numId w:val="8"/>
        </w:numPr>
        <w:spacing w:line="360" w:lineRule="auto"/>
        <w:rPr>
          <w:rFonts w:ascii="Arial" w:hAnsi="Arial" w:cs="Arial"/>
          <w:color w:val="00B0F0"/>
        </w:rPr>
      </w:pPr>
      <w:r w:rsidRPr="004E1A13">
        <w:rPr>
          <w:rFonts w:ascii="Arial" w:hAnsi="Arial" w:cs="Arial"/>
          <w:color w:val="00B0F0"/>
        </w:rPr>
        <w:t>Planeación</w:t>
      </w:r>
    </w:p>
    <w:p w:rsidR="007C5247" w:rsidRPr="004E1A13" w:rsidRDefault="007C5247" w:rsidP="00FE7D7E">
      <w:pPr>
        <w:pStyle w:val="InfoBlue"/>
        <w:numPr>
          <w:ilvl w:val="0"/>
          <w:numId w:val="8"/>
        </w:numPr>
        <w:spacing w:line="360" w:lineRule="auto"/>
        <w:rPr>
          <w:rFonts w:ascii="Arial" w:hAnsi="Arial" w:cs="Arial"/>
          <w:color w:val="00B0F0"/>
        </w:rPr>
      </w:pPr>
      <w:r w:rsidRPr="004E1A13">
        <w:rPr>
          <w:rFonts w:ascii="Arial" w:hAnsi="Arial" w:cs="Arial"/>
          <w:color w:val="00B0F0"/>
        </w:rPr>
        <w:t>Fase de Diseño</w:t>
      </w:r>
    </w:p>
    <w:p w:rsidR="007C5247" w:rsidRPr="004E1A13" w:rsidRDefault="007C5247" w:rsidP="00FE7D7E">
      <w:pPr>
        <w:pStyle w:val="InfoBlue"/>
        <w:numPr>
          <w:ilvl w:val="0"/>
          <w:numId w:val="8"/>
        </w:numPr>
        <w:spacing w:line="360" w:lineRule="auto"/>
        <w:rPr>
          <w:rFonts w:ascii="Arial" w:hAnsi="Arial" w:cs="Arial"/>
          <w:color w:val="00B0F0"/>
        </w:rPr>
      </w:pPr>
      <w:r w:rsidRPr="004E1A13">
        <w:rPr>
          <w:rFonts w:ascii="Arial" w:hAnsi="Arial" w:cs="Arial"/>
          <w:color w:val="00B0F0"/>
        </w:rPr>
        <w:t>Codificación</w:t>
      </w:r>
    </w:p>
    <w:p w:rsidR="00861998" w:rsidRPr="004E1A13" w:rsidRDefault="004E1A13" w:rsidP="00FE7D7E">
      <w:pPr>
        <w:pStyle w:val="InfoBlue"/>
        <w:numPr>
          <w:ilvl w:val="0"/>
          <w:numId w:val="8"/>
        </w:numPr>
        <w:spacing w:line="360" w:lineRule="auto"/>
        <w:rPr>
          <w:rFonts w:ascii="Arial" w:hAnsi="Arial" w:cs="Arial"/>
          <w:color w:val="00B0F0"/>
        </w:rPr>
      </w:pPr>
      <w:r w:rsidRPr="004E1A13">
        <w:rPr>
          <w:rFonts w:ascii="Arial" w:hAnsi="Arial" w:cs="Arial"/>
          <w:color w:val="00B0F0"/>
        </w:rPr>
        <w:t>Etc…</w:t>
      </w:r>
    </w:p>
    <w:p w:rsidR="004E1A13" w:rsidRPr="004E1A13" w:rsidRDefault="004E1A13" w:rsidP="004E1A13">
      <w:pPr>
        <w:pStyle w:val="InfoBlue"/>
        <w:spacing w:line="360" w:lineRule="auto"/>
        <w:ind w:left="0"/>
        <w:rPr>
          <w:rFonts w:ascii="Arial" w:hAnsi="Arial" w:cs="Arial"/>
          <w:color w:val="00B0F0"/>
        </w:rPr>
      </w:pPr>
      <w:r w:rsidRPr="004E1A13">
        <w:rPr>
          <w:rFonts w:ascii="Arial" w:hAnsi="Arial" w:cs="Arial"/>
          <w:color w:val="00B0F0"/>
        </w:rPr>
        <w:t>&gt;&gt;</w:t>
      </w:r>
    </w:p>
    <w:p w:rsidR="00A95B76" w:rsidRDefault="00081DFB" w:rsidP="00FE7D7E">
      <w:pPr>
        <w:pStyle w:val="Ttulo2"/>
        <w:numPr>
          <w:ilvl w:val="1"/>
          <w:numId w:val="1"/>
        </w:numPr>
        <w:spacing w:before="0" w:line="360" w:lineRule="auto"/>
        <w:rPr>
          <w:rFonts w:ascii="Arial" w:hAnsi="Arial" w:cs="Arial"/>
        </w:rPr>
      </w:pPr>
      <w:bookmarkStart w:id="25" w:name="__RefHeading___Toc208653336"/>
      <w:bookmarkStart w:id="26" w:name="_Toc479980862"/>
      <w:bookmarkEnd w:id="25"/>
      <w:r>
        <w:rPr>
          <w:rFonts w:ascii="Arial" w:hAnsi="Arial" w:cs="Arial"/>
        </w:rPr>
        <w:t>control de configuración</w:t>
      </w:r>
      <w:bookmarkEnd w:id="26"/>
    </w:p>
    <w:p w:rsidR="00A95B76" w:rsidRDefault="00861998" w:rsidP="00FE7D7E">
      <w:pPr>
        <w:pStyle w:val="InfoBlue"/>
        <w:spacing w:after="0" w:line="360" w:lineRule="auto"/>
        <w:ind w:left="0"/>
        <w:rPr>
          <w:rFonts w:ascii="Arial" w:hAnsi="Arial" w:cs="Arial"/>
          <w:i w:val="0"/>
          <w:color w:val="auto"/>
        </w:rPr>
      </w:pPr>
      <w:r>
        <w:rPr>
          <w:rFonts w:ascii="Arial" w:hAnsi="Arial" w:cs="Arial"/>
          <w:i w:val="0"/>
          <w:color w:val="auto"/>
        </w:rPr>
        <w:t>Proceso de subida de documentos al repositorio:</w:t>
      </w:r>
    </w:p>
    <w:p w:rsidR="00861998" w:rsidRDefault="00861998" w:rsidP="00FE7D7E">
      <w:pPr>
        <w:pStyle w:val="InfoBlue"/>
        <w:numPr>
          <w:ilvl w:val="0"/>
          <w:numId w:val="9"/>
        </w:numPr>
        <w:spacing w:after="0" w:line="360" w:lineRule="auto"/>
        <w:rPr>
          <w:rFonts w:ascii="Arial" w:hAnsi="Arial" w:cs="Arial"/>
          <w:i w:val="0"/>
          <w:color w:val="auto"/>
        </w:rPr>
      </w:pPr>
      <w:r>
        <w:rPr>
          <w:rFonts w:ascii="Arial" w:hAnsi="Arial" w:cs="Arial"/>
          <w:i w:val="0"/>
          <w:color w:val="auto"/>
        </w:rPr>
        <w:t>Ingresar a la aplicación “SourceTree”.</w:t>
      </w:r>
    </w:p>
    <w:p w:rsidR="00861998" w:rsidRDefault="00861998" w:rsidP="00FE7D7E">
      <w:pPr>
        <w:pStyle w:val="InfoBlue"/>
        <w:numPr>
          <w:ilvl w:val="0"/>
          <w:numId w:val="9"/>
        </w:numPr>
        <w:spacing w:after="0" w:line="360" w:lineRule="auto"/>
        <w:rPr>
          <w:rFonts w:ascii="Arial" w:hAnsi="Arial" w:cs="Arial"/>
          <w:i w:val="0"/>
          <w:color w:val="auto"/>
        </w:rPr>
      </w:pPr>
      <w:r>
        <w:rPr>
          <w:rFonts w:ascii="Arial" w:hAnsi="Arial" w:cs="Arial"/>
          <w:i w:val="0"/>
          <w:color w:val="auto"/>
        </w:rPr>
        <w:t>Antes de hacer un cambio realizar un “pull”.</w:t>
      </w:r>
    </w:p>
    <w:p w:rsidR="00861998" w:rsidRDefault="00861998" w:rsidP="00FE7D7E">
      <w:pPr>
        <w:pStyle w:val="InfoBlue"/>
        <w:numPr>
          <w:ilvl w:val="0"/>
          <w:numId w:val="9"/>
        </w:numPr>
        <w:spacing w:after="0" w:line="360" w:lineRule="auto"/>
        <w:rPr>
          <w:rFonts w:ascii="Arial" w:hAnsi="Arial" w:cs="Arial"/>
          <w:i w:val="0"/>
          <w:color w:val="auto"/>
        </w:rPr>
      </w:pPr>
      <w:r>
        <w:rPr>
          <w:rFonts w:ascii="Arial" w:hAnsi="Arial" w:cs="Arial"/>
          <w:i w:val="0"/>
          <w:color w:val="auto"/>
        </w:rPr>
        <w:t xml:space="preserve">Seleccionar los archivos que se subirán al repositorio (los documento </w:t>
      </w:r>
      <w:r>
        <w:rPr>
          <w:rFonts w:ascii="Arial" w:hAnsi="Arial" w:cs="Arial"/>
          <w:i w:val="0"/>
          <w:color w:val="auto"/>
        </w:rPr>
        <w:lastRenderedPageBreak/>
        <w:t>seleccionados dependen de la relación que tengan).</w:t>
      </w:r>
    </w:p>
    <w:p w:rsidR="00861998" w:rsidRDefault="00861998" w:rsidP="00FE7D7E">
      <w:pPr>
        <w:pStyle w:val="InfoBlue"/>
        <w:numPr>
          <w:ilvl w:val="0"/>
          <w:numId w:val="9"/>
        </w:numPr>
        <w:spacing w:after="0" w:line="360" w:lineRule="auto"/>
        <w:rPr>
          <w:rFonts w:ascii="Arial" w:hAnsi="Arial" w:cs="Arial"/>
          <w:i w:val="0"/>
          <w:color w:val="auto"/>
        </w:rPr>
      </w:pPr>
      <w:r>
        <w:rPr>
          <w:rFonts w:ascii="Arial" w:hAnsi="Arial" w:cs="Arial"/>
          <w:i w:val="0"/>
          <w:color w:val="auto"/>
        </w:rPr>
        <w:t>Llenar el recuadro de comentario, el comentario debe describir el motivo por el cual se sube el documento o archivo al repositorio.</w:t>
      </w:r>
    </w:p>
    <w:p w:rsidR="00861998" w:rsidRDefault="00861998" w:rsidP="00FE7D7E">
      <w:pPr>
        <w:pStyle w:val="InfoBlue"/>
        <w:numPr>
          <w:ilvl w:val="0"/>
          <w:numId w:val="9"/>
        </w:numPr>
        <w:spacing w:after="0" w:line="360" w:lineRule="auto"/>
        <w:rPr>
          <w:rFonts w:ascii="Arial" w:hAnsi="Arial" w:cs="Arial"/>
          <w:i w:val="0"/>
          <w:color w:val="auto"/>
        </w:rPr>
      </w:pPr>
      <w:r>
        <w:rPr>
          <w:rFonts w:ascii="Arial" w:hAnsi="Arial" w:cs="Arial"/>
          <w:i w:val="0"/>
          <w:color w:val="auto"/>
        </w:rPr>
        <w:t>Realizar un “commit” presionando el botón commit de la aplicación “SourceTree”.</w:t>
      </w:r>
    </w:p>
    <w:p w:rsidR="00861998" w:rsidRDefault="00861998" w:rsidP="00FE7D7E">
      <w:pPr>
        <w:pStyle w:val="InfoBlue"/>
        <w:numPr>
          <w:ilvl w:val="0"/>
          <w:numId w:val="9"/>
        </w:numPr>
        <w:spacing w:after="0" w:line="360" w:lineRule="auto"/>
        <w:rPr>
          <w:rFonts w:ascii="Arial" w:hAnsi="Arial" w:cs="Arial"/>
          <w:i w:val="0"/>
          <w:color w:val="auto"/>
        </w:rPr>
      </w:pPr>
      <w:r>
        <w:rPr>
          <w:rFonts w:ascii="Arial" w:hAnsi="Arial" w:cs="Arial"/>
          <w:i w:val="0"/>
          <w:color w:val="auto"/>
        </w:rPr>
        <w:t>Por ultimo realizar un “Push”</w:t>
      </w:r>
      <w:r w:rsidR="0042012B">
        <w:rPr>
          <w:rFonts w:ascii="Arial" w:hAnsi="Arial" w:cs="Arial"/>
          <w:i w:val="0"/>
          <w:color w:val="auto"/>
        </w:rPr>
        <w:t>, para subir los archivos al repositorio y realizar los cambios.</w:t>
      </w:r>
    </w:p>
    <w:p w:rsidR="00FE7D7E" w:rsidRDefault="00FE7D7E" w:rsidP="00FE7D7E">
      <w:pPr>
        <w:pStyle w:val="InfoBlue"/>
        <w:spacing w:after="0" w:line="360" w:lineRule="auto"/>
        <w:rPr>
          <w:rFonts w:ascii="Arial" w:hAnsi="Arial" w:cs="Arial"/>
          <w:i w:val="0"/>
          <w:color w:val="auto"/>
        </w:rPr>
      </w:pPr>
    </w:p>
    <w:p w:rsidR="00FE7D7E" w:rsidRDefault="00FE7D7E" w:rsidP="00FE7D7E">
      <w:pPr>
        <w:pStyle w:val="InfoBlue"/>
        <w:spacing w:after="0" w:line="360" w:lineRule="auto"/>
        <w:rPr>
          <w:rFonts w:ascii="Arial" w:hAnsi="Arial" w:cs="Arial"/>
          <w:i w:val="0"/>
          <w:color w:val="auto"/>
        </w:rPr>
      </w:pPr>
    </w:p>
    <w:p w:rsidR="00FE7D7E" w:rsidRDefault="00FE7D7E" w:rsidP="00FE7D7E">
      <w:pPr>
        <w:pStyle w:val="InfoBlue"/>
        <w:spacing w:after="0" w:line="360" w:lineRule="auto"/>
        <w:rPr>
          <w:rFonts w:ascii="Arial" w:hAnsi="Arial" w:cs="Arial"/>
          <w:i w:val="0"/>
          <w:color w:val="auto"/>
        </w:rPr>
      </w:pPr>
    </w:p>
    <w:p w:rsidR="00FE7D7E" w:rsidRPr="00861998" w:rsidRDefault="00FE7D7E" w:rsidP="00FE7D7E">
      <w:pPr>
        <w:pStyle w:val="InfoBlue"/>
        <w:spacing w:after="0" w:line="360" w:lineRule="auto"/>
        <w:rPr>
          <w:rFonts w:ascii="Arial" w:hAnsi="Arial" w:cs="Arial"/>
          <w:i w:val="0"/>
          <w:color w:val="auto"/>
        </w:rPr>
      </w:pPr>
    </w:p>
    <w:p w:rsidR="00A95B76" w:rsidRDefault="00081DFB" w:rsidP="00FE7D7E">
      <w:pPr>
        <w:pStyle w:val="Ttulo2"/>
        <w:numPr>
          <w:ilvl w:val="1"/>
          <w:numId w:val="1"/>
        </w:numPr>
        <w:spacing w:before="0" w:line="360" w:lineRule="auto"/>
        <w:rPr>
          <w:rFonts w:ascii="Arial" w:hAnsi="Arial" w:cs="Arial"/>
        </w:rPr>
      </w:pPr>
      <w:bookmarkStart w:id="27" w:name="__RefHeading___Toc208653337"/>
      <w:bookmarkStart w:id="28" w:name="_Toc479980863"/>
      <w:bookmarkEnd w:id="27"/>
      <w:r>
        <w:rPr>
          <w:rFonts w:ascii="Arial" w:hAnsi="Arial" w:cs="Arial"/>
        </w:rPr>
        <w:t>Auditoría de Configuración</w:t>
      </w:r>
      <w:bookmarkEnd w:id="28"/>
    </w:p>
    <w:p w:rsidR="00A95B76" w:rsidRDefault="00FE7D7E" w:rsidP="00FE7D7E">
      <w:pPr>
        <w:pStyle w:val="InfoBlue"/>
        <w:spacing w:line="360" w:lineRule="auto"/>
        <w:ind w:left="0"/>
        <w:rPr>
          <w:rFonts w:ascii="Arial" w:hAnsi="Arial" w:cs="Arial"/>
          <w:bCs/>
          <w:i w:val="0"/>
          <w:color w:val="auto"/>
        </w:rPr>
      </w:pPr>
      <w:r>
        <w:rPr>
          <w:rFonts w:ascii="Arial" w:hAnsi="Arial" w:cs="Arial"/>
          <w:bCs/>
          <w:i w:val="0"/>
          <w:color w:val="auto"/>
        </w:rPr>
        <w:t>Para confirmar el cumplimiento del presente plan de CM, se deben contener todos los document</w:t>
      </w:r>
      <w:r w:rsidR="00E85E7C">
        <w:rPr>
          <w:rFonts w:ascii="Arial" w:hAnsi="Arial" w:cs="Arial"/>
          <w:bCs/>
          <w:i w:val="0"/>
          <w:color w:val="auto"/>
        </w:rPr>
        <w:t xml:space="preserve">os </w:t>
      </w:r>
      <w:proofErr w:type="spellStart"/>
      <w:r w:rsidR="00E85E7C">
        <w:rPr>
          <w:rFonts w:ascii="Arial" w:hAnsi="Arial" w:cs="Arial"/>
          <w:bCs/>
          <w:i w:val="0"/>
          <w:color w:val="auto"/>
        </w:rPr>
        <w:t>mecionados</w:t>
      </w:r>
      <w:proofErr w:type="spellEnd"/>
      <w:r w:rsidR="00E85E7C">
        <w:rPr>
          <w:rFonts w:ascii="Arial" w:hAnsi="Arial" w:cs="Arial"/>
          <w:bCs/>
          <w:i w:val="0"/>
          <w:color w:val="auto"/>
        </w:rPr>
        <w:t xml:space="preserve"> en el apartado “Elementos de configuración”, los cuales deben estar presentes en las rutas especificadas en el anexo B.</w:t>
      </w:r>
    </w:p>
    <w:p w:rsidR="00E85E7C" w:rsidRDefault="00E85E7C" w:rsidP="00FE7D7E">
      <w:pPr>
        <w:pStyle w:val="InfoBlue"/>
        <w:spacing w:line="360" w:lineRule="auto"/>
        <w:ind w:left="0"/>
        <w:rPr>
          <w:rFonts w:ascii="Arial" w:hAnsi="Arial" w:cs="Arial"/>
          <w:bCs/>
          <w:i w:val="0"/>
          <w:color w:val="auto"/>
        </w:rPr>
      </w:pPr>
      <w:r>
        <w:rPr>
          <w:rFonts w:ascii="Arial" w:hAnsi="Arial" w:cs="Arial"/>
          <w:bCs/>
          <w:i w:val="0"/>
          <w:color w:val="auto"/>
        </w:rPr>
        <w:t>El auditor deberá reportar las anomalías, deficiencias o inconsistencias presentadas durante la realización de la auditoria.</w:t>
      </w:r>
    </w:p>
    <w:p w:rsidR="00F96D06" w:rsidRDefault="00F96D06" w:rsidP="00FE7D7E">
      <w:pPr>
        <w:pStyle w:val="InfoBlue"/>
        <w:spacing w:line="360" w:lineRule="auto"/>
        <w:ind w:left="0"/>
        <w:rPr>
          <w:rFonts w:ascii="Arial" w:hAnsi="Arial" w:cs="Arial"/>
          <w:bCs/>
          <w:i w:val="0"/>
          <w:color w:val="auto"/>
        </w:rPr>
      </w:pPr>
    </w:p>
    <w:p w:rsidR="00F96D06" w:rsidRDefault="00F96D06" w:rsidP="00FE7D7E">
      <w:pPr>
        <w:pStyle w:val="InfoBlue"/>
        <w:spacing w:line="360" w:lineRule="auto"/>
        <w:ind w:left="0"/>
        <w:rPr>
          <w:rFonts w:ascii="Arial" w:hAnsi="Arial" w:cs="Arial"/>
          <w:bCs/>
          <w:i w:val="0"/>
          <w:color w:val="auto"/>
        </w:rPr>
      </w:pPr>
    </w:p>
    <w:p w:rsidR="00F96D06" w:rsidRDefault="00F96D06" w:rsidP="00FE7D7E">
      <w:pPr>
        <w:pStyle w:val="InfoBlue"/>
        <w:spacing w:line="360" w:lineRule="auto"/>
        <w:ind w:left="0"/>
        <w:rPr>
          <w:rFonts w:ascii="Arial" w:hAnsi="Arial" w:cs="Arial"/>
          <w:bCs/>
          <w:i w:val="0"/>
          <w:color w:val="auto"/>
        </w:rPr>
      </w:pPr>
    </w:p>
    <w:p w:rsidR="00F96D06" w:rsidRDefault="00F96D06" w:rsidP="00FE7D7E">
      <w:pPr>
        <w:pStyle w:val="InfoBlue"/>
        <w:spacing w:line="360" w:lineRule="auto"/>
        <w:ind w:left="0"/>
        <w:rPr>
          <w:rFonts w:ascii="Arial" w:hAnsi="Arial" w:cs="Arial"/>
          <w:bCs/>
          <w:i w:val="0"/>
          <w:color w:val="auto"/>
        </w:rPr>
      </w:pPr>
    </w:p>
    <w:p w:rsidR="00F96D06" w:rsidRDefault="00F96D06" w:rsidP="00FE7D7E">
      <w:pPr>
        <w:pStyle w:val="InfoBlue"/>
        <w:spacing w:line="360" w:lineRule="auto"/>
        <w:ind w:left="0"/>
        <w:rPr>
          <w:rFonts w:ascii="Arial" w:hAnsi="Arial" w:cs="Arial"/>
          <w:bCs/>
          <w:i w:val="0"/>
          <w:color w:val="auto"/>
        </w:rPr>
      </w:pPr>
    </w:p>
    <w:p w:rsidR="00F96D06" w:rsidRDefault="00F96D06" w:rsidP="00FE7D7E">
      <w:pPr>
        <w:pStyle w:val="InfoBlue"/>
        <w:spacing w:line="360" w:lineRule="auto"/>
        <w:ind w:left="0"/>
        <w:rPr>
          <w:rFonts w:ascii="Arial" w:hAnsi="Arial" w:cs="Arial"/>
          <w:bCs/>
          <w:i w:val="0"/>
          <w:color w:val="auto"/>
        </w:rPr>
      </w:pPr>
    </w:p>
    <w:p w:rsidR="00F96D06" w:rsidRDefault="00F96D06" w:rsidP="00FE7D7E">
      <w:pPr>
        <w:pStyle w:val="InfoBlue"/>
        <w:spacing w:line="360" w:lineRule="auto"/>
        <w:ind w:left="0"/>
        <w:rPr>
          <w:rFonts w:ascii="Arial" w:hAnsi="Arial" w:cs="Arial"/>
          <w:bCs/>
          <w:i w:val="0"/>
          <w:color w:val="auto"/>
        </w:rPr>
      </w:pPr>
    </w:p>
    <w:p w:rsidR="00F96D06" w:rsidRDefault="00F96D06" w:rsidP="00FE7D7E">
      <w:pPr>
        <w:pStyle w:val="InfoBlue"/>
        <w:spacing w:line="360" w:lineRule="auto"/>
        <w:ind w:left="0"/>
        <w:rPr>
          <w:rFonts w:ascii="Arial" w:hAnsi="Arial" w:cs="Arial"/>
          <w:bCs/>
          <w:i w:val="0"/>
          <w:color w:val="auto"/>
        </w:rPr>
      </w:pPr>
    </w:p>
    <w:p w:rsidR="00F96D06" w:rsidRDefault="00F96D06" w:rsidP="00FE7D7E">
      <w:pPr>
        <w:pStyle w:val="InfoBlue"/>
        <w:spacing w:line="360" w:lineRule="auto"/>
        <w:ind w:left="0"/>
        <w:rPr>
          <w:rFonts w:ascii="Arial" w:hAnsi="Arial" w:cs="Arial"/>
          <w:bCs/>
          <w:i w:val="0"/>
          <w:color w:val="auto"/>
        </w:rPr>
      </w:pPr>
    </w:p>
    <w:p w:rsidR="00F96D06" w:rsidRDefault="00F96D06" w:rsidP="00FE7D7E">
      <w:pPr>
        <w:pStyle w:val="InfoBlue"/>
        <w:spacing w:line="360" w:lineRule="auto"/>
        <w:ind w:left="0"/>
        <w:rPr>
          <w:rFonts w:ascii="Arial" w:hAnsi="Arial" w:cs="Arial"/>
          <w:bCs/>
          <w:i w:val="0"/>
          <w:color w:val="auto"/>
        </w:rPr>
      </w:pPr>
    </w:p>
    <w:p w:rsidR="00F96D06" w:rsidRPr="00FE7D7E" w:rsidRDefault="00F96D06" w:rsidP="00FE7D7E">
      <w:pPr>
        <w:pStyle w:val="InfoBlue"/>
        <w:spacing w:line="360" w:lineRule="auto"/>
        <w:ind w:left="0"/>
        <w:rPr>
          <w:rFonts w:ascii="Arial" w:hAnsi="Arial" w:cs="Arial"/>
          <w:bCs/>
          <w:i w:val="0"/>
          <w:color w:val="auto"/>
        </w:rPr>
      </w:pPr>
    </w:p>
    <w:p w:rsidR="00A95B76" w:rsidRPr="00986780" w:rsidRDefault="00F96D06" w:rsidP="00F96D06">
      <w:pPr>
        <w:pStyle w:val="Ttulo1"/>
        <w:spacing w:before="0" w:line="360" w:lineRule="auto"/>
        <w:ind w:left="0"/>
      </w:pPr>
      <w:bookmarkStart w:id="29" w:name="__RefHeading___Toc208653338"/>
      <w:bookmarkStart w:id="30" w:name="_Toc479980864"/>
      <w:bookmarkEnd w:id="29"/>
      <w:r>
        <w:lastRenderedPageBreak/>
        <w:t>Anexo</w:t>
      </w:r>
      <w:r w:rsidR="00081DFB" w:rsidRPr="00F96D06">
        <w:t xml:space="preserve"> A: Aprobación</w:t>
      </w:r>
      <w:r w:rsidRPr="00F96D06">
        <w:t xml:space="preserve"> del plan de </w:t>
      </w:r>
      <w:proofErr w:type="spellStart"/>
      <w:r w:rsidRPr="00F96D06">
        <w:t>configuracion</w:t>
      </w:r>
      <w:bookmarkEnd w:id="30"/>
      <w:proofErr w:type="spellEnd"/>
    </w:p>
    <w:p w:rsidR="00A95B76" w:rsidRDefault="00FE7D7E" w:rsidP="00FE7D7E">
      <w:pPr>
        <w:tabs>
          <w:tab w:val="left" w:leader="underscore" w:pos="5760"/>
          <w:tab w:val="left" w:leader="underscore" w:pos="9000"/>
        </w:tabs>
        <w:spacing w:before="0" w:after="20" w:line="360" w:lineRule="auto"/>
        <w:ind w:left="0"/>
        <w:rPr>
          <w:rFonts w:ascii="Arial" w:hAnsi="Arial" w:cs="Arial"/>
        </w:rPr>
      </w:pPr>
      <w:r>
        <w:rPr>
          <w:rFonts w:ascii="Arial" w:hAnsi="Arial" w:cs="Arial"/>
        </w:rPr>
        <w:t xml:space="preserve">Al firmar este documento, la persona confirma que esta </w:t>
      </w:r>
      <w:proofErr w:type="spellStart"/>
      <w:r>
        <w:rPr>
          <w:rFonts w:ascii="Arial" w:hAnsi="Arial" w:cs="Arial"/>
        </w:rPr>
        <w:t>deacuerdo</w:t>
      </w:r>
      <w:proofErr w:type="spellEnd"/>
      <w:r>
        <w:rPr>
          <w:rFonts w:ascii="Arial" w:hAnsi="Arial" w:cs="Arial"/>
        </w:rPr>
        <w:t xml:space="preserve"> con lo contenido que del presente plan de</w:t>
      </w:r>
      <w:r w:rsidR="004E1A13">
        <w:rPr>
          <w:rFonts w:ascii="Arial" w:hAnsi="Arial" w:cs="Arial"/>
        </w:rPr>
        <w:t xml:space="preserve"> CM para el proyecto </w:t>
      </w:r>
      <w:r w:rsidR="004E1A13" w:rsidRPr="004E1A13">
        <w:rPr>
          <w:rFonts w:ascii="Arial" w:hAnsi="Arial" w:cs="Arial"/>
          <w:i/>
          <w:color w:val="00B0F0"/>
        </w:rPr>
        <w:t>&lt;&lt;Nombre del proyecto&gt;&gt;</w:t>
      </w:r>
      <w:r>
        <w:rPr>
          <w:rFonts w:ascii="Arial" w:hAnsi="Arial" w:cs="Arial"/>
        </w:rPr>
        <w:t>.</w:t>
      </w:r>
    </w:p>
    <w:p w:rsidR="007C465C" w:rsidRDefault="007C465C" w:rsidP="00FE7D7E">
      <w:pPr>
        <w:spacing w:before="0" w:line="360" w:lineRule="auto"/>
        <w:ind w:left="0"/>
        <w:rPr>
          <w:rFonts w:ascii="Arial" w:hAnsi="Arial" w:cs="Arial"/>
          <w:szCs w:val="28"/>
        </w:rPr>
      </w:pPr>
    </w:p>
    <w:tbl>
      <w:tblPr>
        <w:tblW w:w="8819" w:type="dxa"/>
        <w:tblInd w:w="648" w:type="dxa"/>
        <w:tblLayout w:type="fixed"/>
        <w:tblLook w:val="0000" w:firstRow="0" w:lastRow="0" w:firstColumn="0" w:lastColumn="0" w:noHBand="0" w:noVBand="0"/>
      </w:tblPr>
      <w:tblGrid>
        <w:gridCol w:w="1614"/>
        <w:gridCol w:w="4505"/>
        <w:gridCol w:w="1030"/>
        <w:gridCol w:w="1670"/>
      </w:tblGrid>
      <w:tr w:rsidR="007C465C" w:rsidTr="007C465C">
        <w:tc>
          <w:tcPr>
            <w:tcW w:w="1614" w:type="dxa"/>
            <w:shd w:val="clear" w:color="auto" w:fill="FFFFFF"/>
          </w:tcPr>
          <w:p w:rsidR="007C465C" w:rsidRDefault="007C465C" w:rsidP="00FE7D7E">
            <w:pPr>
              <w:spacing w:before="0" w:after="20" w:line="360" w:lineRule="auto"/>
              <w:ind w:left="0"/>
            </w:pPr>
            <w:r>
              <w:rPr>
                <w:rFonts w:ascii="Arial" w:hAnsi="Arial" w:cs="Arial"/>
              </w:rPr>
              <w:t>Firma:</w:t>
            </w:r>
          </w:p>
        </w:tc>
        <w:tc>
          <w:tcPr>
            <w:tcW w:w="4505" w:type="dxa"/>
            <w:tcBorders>
              <w:bottom w:val="single" w:sz="4" w:space="0" w:color="000001"/>
            </w:tcBorders>
            <w:shd w:val="clear" w:color="auto" w:fill="FFFFFF"/>
          </w:tcPr>
          <w:p w:rsidR="007C465C" w:rsidRDefault="007C465C" w:rsidP="00FE7D7E">
            <w:pPr>
              <w:snapToGrid w:val="0"/>
              <w:spacing w:before="0" w:line="360" w:lineRule="auto"/>
              <w:ind w:left="0"/>
              <w:rPr>
                <w:rFonts w:ascii="Arial" w:hAnsi="Arial" w:cs="Arial"/>
              </w:rPr>
            </w:pPr>
          </w:p>
        </w:tc>
        <w:tc>
          <w:tcPr>
            <w:tcW w:w="1030" w:type="dxa"/>
            <w:shd w:val="clear" w:color="auto" w:fill="FFFFFF"/>
          </w:tcPr>
          <w:p w:rsidR="007C465C" w:rsidRDefault="007C465C" w:rsidP="00FE7D7E">
            <w:pPr>
              <w:spacing w:before="0" w:line="360" w:lineRule="auto"/>
              <w:ind w:left="0"/>
              <w:jc w:val="left"/>
            </w:pPr>
            <w:r>
              <w:rPr>
                <w:rFonts w:ascii="Arial" w:hAnsi="Arial" w:cs="Arial"/>
              </w:rPr>
              <w:t>Fecha:</w:t>
            </w:r>
          </w:p>
        </w:tc>
        <w:tc>
          <w:tcPr>
            <w:tcW w:w="1670" w:type="dxa"/>
            <w:tcBorders>
              <w:bottom w:val="single" w:sz="4" w:space="0" w:color="000001"/>
            </w:tcBorders>
            <w:shd w:val="clear" w:color="auto" w:fill="FFFFFF"/>
          </w:tcPr>
          <w:p w:rsidR="007C465C" w:rsidRPr="00A35040" w:rsidRDefault="004E1A13" w:rsidP="00FE7D7E">
            <w:pPr>
              <w:snapToGrid w:val="0"/>
              <w:spacing w:before="0" w:line="360" w:lineRule="auto"/>
              <w:ind w:left="0"/>
              <w:rPr>
                <w:rFonts w:ascii="Arial" w:hAnsi="Arial" w:cs="Arial"/>
                <w:i/>
              </w:rPr>
            </w:pPr>
            <w:r w:rsidRPr="00A35040">
              <w:rPr>
                <w:rFonts w:ascii="Arial" w:hAnsi="Arial" w:cs="Arial"/>
                <w:i/>
                <w:color w:val="00B0F0"/>
              </w:rPr>
              <w:t>&lt;&lt;</w:t>
            </w:r>
            <w:proofErr w:type="spellStart"/>
            <w:r w:rsidRPr="00A35040">
              <w:rPr>
                <w:rFonts w:ascii="Arial" w:hAnsi="Arial" w:cs="Arial"/>
                <w:i/>
                <w:color w:val="00B0F0"/>
              </w:rPr>
              <w:t>dd</w:t>
            </w:r>
            <w:proofErr w:type="spellEnd"/>
            <w:r w:rsidRPr="00A35040">
              <w:rPr>
                <w:rFonts w:ascii="Arial" w:hAnsi="Arial" w:cs="Arial"/>
                <w:i/>
                <w:color w:val="00B0F0"/>
              </w:rPr>
              <w:t>/mm/</w:t>
            </w:r>
            <w:proofErr w:type="spellStart"/>
            <w:r w:rsidRPr="00A35040">
              <w:rPr>
                <w:rFonts w:ascii="Arial" w:hAnsi="Arial" w:cs="Arial"/>
                <w:i/>
                <w:color w:val="00B0F0"/>
              </w:rPr>
              <w:t>aaaa</w:t>
            </w:r>
            <w:proofErr w:type="spellEnd"/>
            <w:r w:rsidRPr="00A35040">
              <w:rPr>
                <w:rFonts w:ascii="Arial" w:hAnsi="Arial" w:cs="Arial"/>
                <w:i/>
                <w:color w:val="00B0F0"/>
              </w:rPr>
              <w:t>&gt;&gt;</w:t>
            </w:r>
          </w:p>
        </w:tc>
      </w:tr>
      <w:tr w:rsidR="00173EB0" w:rsidTr="007C465C">
        <w:tc>
          <w:tcPr>
            <w:tcW w:w="1614" w:type="dxa"/>
            <w:shd w:val="clear" w:color="auto" w:fill="FFFFFF"/>
          </w:tcPr>
          <w:p w:rsidR="00173EB0" w:rsidRDefault="00173EB0" w:rsidP="00FE7D7E">
            <w:pPr>
              <w:spacing w:before="0" w:after="20" w:line="360" w:lineRule="auto"/>
              <w:ind w:left="0"/>
            </w:pPr>
            <w:r>
              <w:rPr>
                <w:rFonts w:ascii="Arial" w:hAnsi="Arial" w:cs="Arial"/>
              </w:rPr>
              <w:t>Nombre:</w:t>
            </w:r>
          </w:p>
        </w:tc>
        <w:tc>
          <w:tcPr>
            <w:tcW w:w="4505" w:type="dxa"/>
            <w:tcBorders>
              <w:top w:val="single" w:sz="4" w:space="0" w:color="000001"/>
              <w:bottom w:val="single" w:sz="4" w:space="0" w:color="000001"/>
            </w:tcBorders>
            <w:shd w:val="clear" w:color="auto" w:fill="FFFFFF"/>
          </w:tcPr>
          <w:p w:rsidR="00173EB0" w:rsidRDefault="00173EB0" w:rsidP="00FE7D7E">
            <w:pPr>
              <w:snapToGrid w:val="0"/>
              <w:spacing w:before="0" w:line="360" w:lineRule="auto"/>
              <w:ind w:left="0"/>
              <w:rPr>
                <w:rFonts w:ascii="Arial" w:hAnsi="Arial" w:cs="Arial"/>
              </w:rPr>
            </w:pPr>
          </w:p>
        </w:tc>
        <w:tc>
          <w:tcPr>
            <w:tcW w:w="1030" w:type="dxa"/>
            <w:shd w:val="clear" w:color="auto" w:fill="FFFFFF"/>
          </w:tcPr>
          <w:p w:rsidR="00173EB0" w:rsidRDefault="00173EB0" w:rsidP="00FE7D7E">
            <w:pPr>
              <w:snapToGrid w:val="0"/>
              <w:spacing w:before="0" w:line="360" w:lineRule="auto"/>
              <w:rPr>
                <w:rFonts w:ascii="Arial" w:hAnsi="Arial" w:cs="Arial"/>
              </w:rPr>
            </w:pPr>
          </w:p>
        </w:tc>
        <w:tc>
          <w:tcPr>
            <w:tcW w:w="1670" w:type="dxa"/>
            <w:tcBorders>
              <w:top w:val="single" w:sz="4" w:space="0" w:color="000001"/>
            </w:tcBorders>
            <w:shd w:val="clear" w:color="auto" w:fill="FFFFFF"/>
          </w:tcPr>
          <w:p w:rsidR="00173EB0" w:rsidRDefault="00173EB0" w:rsidP="00FE7D7E">
            <w:pPr>
              <w:snapToGrid w:val="0"/>
              <w:spacing w:before="0" w:line="360" w:lineRule="auto"/>
              <w:rPr>
                <w:rFonts w:ascii="Arial" w:hAnsi="Arial" w:cs="Arial"/>
              </w:rPr>
            </w:pPr>
          </w:p>
        </w:tc>
      </w:tr>
      <w:tr w:rsidR="00173EB0" w:rsidTr="007C465C">
        <w:tc>
          <w:tcPr>
            <w:tcW w:w="1614" w:type="dxa"/>
            <w:shd w:val="clear" w:color="auto" w:fill="FFFFFF"/>
          </w:tcPr>
          <w:p w:rsidR="00173EB0" w:rsidRDefault="00173EB0" w:rsidP="00FE7D7E">
            <w:pPr>
              <w:spacing w:before="0" w:after="20" w:line="360" w:lineRule="auto"/>
              <w:ind w:left="0"/>
            </w:pPr>
            <w:r>
              <w:rPr>
                <w:rFonts w:ascii="Arial" w:hAnsi="Arial" w:cs="Arial"/>
              </w:rPr>
              <w:t>Rol:</w:t>
            </w:r>
          </w:p>
        </w:tc>
        <w:tc>
          <w:tcPr>
            <w:tcW w:w="4505" w:type="dxa"/>
            <w:tcBorders>
              <w:top w:val="single" w:sz="4" w:space="0" w:color="000001"/>
              <w:bottom w:val="single" w:sz="4" w:space="0" w:color="000001"/>
            </w:tcBorders>
            <w:shd w:val="clear" w:color="auto" w:fill="FFFFFF"/>
          </w:tcPr>
          <w:p w:rsidR="00173EB0" w:rsidRDefault="00173EB0" w:rsidP="00FE7D7E">
            <w:pPr>
              <w:snapToGrid w:val="0"/>
              <w:spacing w:before="0" w:line="360" w:lineRule="auto"/>
              <w:ind w:left="0"/>
              <w:rPr>
                <w:rFonts w:ascii="Arial" w:hAnsi="Arial" w:cs="Arial"/>
              </w:rPr>
            </w:pPr>
          </w:p>
        </w:tc>
        <w:tc>
          <w:tcPr>
            <w:tcW w:w="1030" w:type="dxa"/>
            <w:shd w:val="clear" w:color="auto" w:fill="FFFFFF"/>
          </w:tcPr>
          <w:p w:rsidR="00173EB0" w:rsidRDefault="00173EB0" w:rsidP="00FE7D7E">
            <w:pPr>
              <w:snapToGrid w:val="0"/>
              <w:spacing w:before="0" w:line="360" w:lineRule="auto"/>
              <w:rPr>
                <w:rFonts w:ascii="Arial" w:hAnsi="Arial" w:cs="Arial"/>
              </w:rPr>
            </w:pPr>
          </w:p>
        </w:tc>
        <w:tc>
          <w:tcPr>
            <w:tcW w:w="1670" w:type="dxa"/>
            <w:shd w:val="clear" w:color="auto" w:fill="FFFFFF"/>
          </w:tcPr>
          <w:p w:rsidR="00173EB0" w:rsidRDefault="00173EB0" w:rsidP="00FE7D7E">
            <w:pPr>
              <w:snapToGrid w:val="0"/>
              <w:spacing w:before="0" w:line="360" w:lineRule="auto"/>
              <w:rPr>
                <w:rFonts w:ascii="Arial" w:hAnsi="Arial" w:cs="Arial"/>
              </w:rPr>
            </w:pPr>
          </w:p>
        </w:tc>
      </w:tr>
    </w:tbl>
    <w:p w:rsidR="007C465C" w:rsidRDefault="007C465C" w:rsidP="00FE7D7E">
      <w:pPr>
        <w:spacing w:before="0" w:line="360" w:lineRule="auto"/>
        <w:ind w:left="0"/>
        <w:rPr>
          <w:rFonts w:ascii="Arial" w:hAnsi="Arial" w:cs="Arial"/>
          <w:szCs w:val="28"/>
        </w:rPr>
      </w:pPr>
    </w:p>
    <w:p w:rsidR="007C465C" w:rsidRPr="004E1A13" w:rsidRDefault="004E1A13" w:rsidP="00FE7D7E">
      <w:pPr>
        <w:spacing w:before="0" w:line="360" w:lineRule="auto"/>
        <w:ind w:left="0"/>
        <w:rPr>
          <w:rFonts w:ascii="Arial" w:hAnsi="Arial" w:cs="Arial"/>
          <w:color w:val="00B0F0"/>
          <w:szCs w:val="28"/>
        </w:rPr>
      </w:pPr>
      <w:r>
        <w:rPr>
          <w:rFonts w:ascii="Arial" w:hAnsi="Arial" w:cs="Arial"/>
          <w:color w:val="00B0F0"/>
          <w:szCs w:val="28"/>
        </w:rPr>
        <w:t>&lt;&lt;Agregar tantos campos de firma como sea necesario&gt;&gt;</w:t>
      </w:r>
    </w:p>
    <w:p w:rsidR="00A95B76" w:rsidRDefault="00A95B76" w:rsidP="00FE7D7E">
      <w:pPr>
        <w:spacing w:before="0" w:line="360" w:lineRule="auto"/>
        <w:ind w:left="0"/>
        <w:rPr>
          <w:rFonts w:ascii="Arial" w:hAnsi="Arial" w:cs="Arial"/>
          <w:szCs w:val="28"/>
        </w:rPr>
      </w:pPr>
    </w:p>
    <w:p w:rsidR="00173EB0" w:rsidRDefault="00173EB0"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F96D06" w:rsidRDefault="00F96D06" w:rsidP="00FE7D7E">
      <w:pPr>
        <w:spacing w:before="0" w:line="360" w:lineRule="auto"/>
        <w:ind w:left="0"/>
        <w:rPr>
          <w:rFonts w:ascii="Arial" w:hAnsi="Arial" w:cs="Arial"/>
          <w:szCs w:val="28"/>
        </w:rPr>
      </w:pPr>
    </w:p>
    <w:p w:rsidR="00A95B76" w:rsidRDefault="00A95B76" w:rsidP="00FE7D7E">
      <w:pPr>
        <w:pStyle w:val="Textoindependiente"/>
        <w:spacing w:before="0" w:line="360" w:lineRule="auto"/>
        <w:rPr>
          <w:rFonts w:ascii="Arial" w:hAnsi="Arial" w:cs="Arial"/>
        </w:rPr>
      </w:pPr>
    </w:p>
    <w:p w:rsidR="00A35040" w:rsidRDefault="00081DFB" w:rsidP="00F96D06">
      <w:pPr>
        <w:pStyle w:val="Ttulo1"/>
        <w:spacing w:before="0" w:line="360" w:lineRule="auto"/>
        <w:ind w:left="0"/>
      </w:pPr>
      <w:bookmarkStart w:id="31" w:name="__RefHeading___Toc208653339"/>
      <w:bookmarkStart w:id="32" w:name="_Toc479980865"/>
      <w:bookmarkEnd w:id="31"/>
      <w:r>
        <w:lastRenderedPageBreak/>
        <w:t>ANEXO B: Referencias</w:t>
      </w:r>
      <w:bookmarkEnd w:id="32"/>
    </w:p>
    <w:p w:rsidR="00A95B76" w:rsidRPr="00A35040" w:rsidRDefault="00A35040" w:rsidP="00A35040">
      <w:pPr>
        <w:rPr>
          <w:rFonts w:ascii="Arial" w:hAnsi="Arial" w:cs="Arial"/>
          <w:color w:val="00B0F0"/>
        </w:rPr>
      </w:pPr>
      <w:r w:rsidRPr="00A35040">
        <w:rPr>
          <w:rFonts w:ascii="Arial" w:hAnsi="Arial" w:cs="Arial"/>
          <w:color w:val="00B0F0"/>
        </w:rPr>
        <w:t>&lt;&lt;se listan los documentos mencionados en el apartado “elementos de configuración”, se describen de forma breve y se coloca la ruta que tienen en el repositorio&gt;&gt;</w:t>
      </w:r>
    </w:p>
    <w:tbl>
      <w:tblPr>
        <w:tblStyle w:val="Tabladecuadrcula5oscura-nfasis6"/>
        <w:tblW w:w="9496" w:type="dxa"/>
        <w:tblLayout w:type="fixed"/>
        <w:tblLook w:val="0020" w:firstRow="1" w:lastRow="0" w:firstColumn="0" w:lastColumn="0" w:noHBand="0" w:noVBand="0"/>
      </w:tblPr>
      <w:tblGrid>
        <w:gridCol w:w="2821"/>
        <w:gridCol w:w="3001"/>
        <w:gridCol w:w="3674"/>
      </w:tblGrid>
      <w:tr w:rsidR="00A95B76" w:rsidTr="009D4253">
        <w:trPr>
          <w:cnfStyle w:val="100000000000" w:firstRow="1" w:lastRow="0" w:firstColumn="0" w:lastColumn="0" w:oddVBand="0" w:evenVBand="0" w:oddHBand="0"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821" w:type="dxa"/>
          </w:tcPr>
          <w:p w:rsidR="00A95B76" w:rsidRDefault="00081DFB" w:rsidP="00FE7D7E">
            <w:pPr>
              <w:pStyle w:val="Textoindependiente"/>
              <w:spacing w:before="0" w:after="0" w:line="360" w:lineRule="auto"/>
              <w:ind w:left="0"/>
              <w:jc w:val="center"/>
            </w:pPr>
            <w:r>
              <w:rPr>
                <w:rFonts w:ascii="Arial" w:hAnsi="Arial" w:cs="Arial"/>
              </w:rPr>
              <w:t>nombre del documento</w:t>
            </w:r>
          </w:p>
        </w:tc>
        <w:tc>
          <w:tcPr>
            <w:tcW w:w="3001" w:type="dxa"/>
          </w:tcPr>
          <w:p w:rsidR="00A95B76" w:rsidRPr="00677D1A" w:rsidRDefault="00081DFB" w:rsidP="00FE7D7E">
            <w:pPr>
              <w:pStyle w:val="Textoindependiente"/>
              <w:spacing w:before="0" w:after="0" w:line="360" w:lineRule="auto"/>
              <w:ind w:left="0"/>
              <w:jc w:val="center"/>
              <w:cnfStyle w:val="100000000000" w:firstRow="1" w:lastRow="0" w:firstColumn="0" w:lastColumn="0" w:oddVBand="0" w:evenVBand="0" w:oddHBand="0" w:evenHBand="0" w:firstRowFirstColumn="0" w:firstRowLastColumn="0" w:lastRowFirstColumn="0" w:lastRowLastColumn="0"/>
              <w:rPr>
                <w:color w:val="auto"/>
              </w:rPr>
            </w:pPr>
            <w:r w:rsidRPr="00677D1A">
              <w:rPr>
                <w:rFonts w:ascii="Arial" w:hAnsi="Arial" w:cs="Arial"/>
                <w:color w:val="auto"/>
              </w:rPr>
              <w:t>Descripción</w:t>
            </w:r>
          </w:p>
        </w:tc>
        <w:tc>
          <w:tcPr>
            <w:cnfStyle w:val="000010000000" w:firstRow="0" w:lastRow="0" w:firstColumn="0" w:lastColumn="0" w:oddVBand="1" w:evenVBand="0" w:oddHBand="0" w:evenHBand="0" w:firstRowFirstColumn="0" w:firstRowLastColumn="0" w:lastRowFirstColumn="0" w:lastRowLastColumn="0"/>
            <w:tcW w:w="3674" w:type="dxa"/>
          </w:tcPr>
          <w:p w:rsidR="00A95B76" w:rsidRDefault="00081DFB" w:rsidP="00FE7D7E">
            <w:pPr>
              <w:pStyle w:val="Textoindependiente"/>
              <w:spacing w:before="0" w:after="0" w:line="360" w:lineRule="auto"/>
              <w:ind w:left="0"/>
              <w:jc w:val="center"/>
            </w:pPr>
            <w:r>
              <w:rPr>
                <w:rFonts w:ascii="Arial" w:hAnsi="Arial" w:cs="Arial"/>
              </w:rPr>
              <w:t>Ubicación</w:t>
            </w:r>
          </w:p>
        </w:tc>
      </w:tr>
      <w:tr w:rsidR="00132620" w:rsidRPr="00986780" w:rsidTr="009D4253">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2821" w:type="dxa"/>
          </w:tcPr>
          <w:p w:rsidR="00132620" w:rsidRPr="007C5247" w:rsidRDefault="00132620" w:rsidP="00FE7D7E">
            <w:pPr>
              <w:pStyle w:val="InfoBlue"/>
              <w:spacing w:after="0" w:line="360" w:lineRule="auto"/>
              <w:ind w:left="0"/>
              <w:rPr>
                <w:rFonts w:ascii="Arial" w:hAnsi="Arial" w:cs="Arial"/>
                <w:i w:val="0"/>
                <w:color w:val="auto"/>
              </w:rPr>
            </w:pPr>
          </w:p>
        </w:tc>
        <w:tc>
          <w:tcPr>
            <w:tcW w:w="3001" w:type="dxa"/>
          </w:tcPr>
          <w:p w:rsidR="00132620" w:rsidRPr="00677D1A" w:rsidRDefault="00132620" w:rsidP="00FE7D7E">
            <w:pPr>
              <w:pStyle w:val="Textoindependiente"/>
              <w:spacing w:before="0" w:after="0" w:line="360" w:lineRule="auto"/>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cnfStyle w:val="000010000000" w:firstRow="0" w:lastRow="0" w:firstColumn="0" w:lastColumn="0" w:oddVBand="1" w:evenVBand="0" w:oddHBand="0" w:evenHBand="0" w:firstRowFirstColumn="0" w:firstRowLastColumn="0" w:lastRowFirstColumn="0" w:lastRowLastColumn="0"/>
            <w:tcW w:w="3674" w:type="dxa"/>
          </w:tcPr>
          <w:p w:rsidR="00132620" w:rsidRPr="009D4253" w:rsidRDefault="00132620" w:rsidP="00FE7D7E">
            <w:pPr>
              <w:pStyle w:val="Textoindependiente"/>
              <w:spacing w:before="0" w:after="0" w:line="360" w:lineRule="auto"/>
              <w:ind w:left="0"/>
              <w:jc w:val="left"/>
              <w:rPr>
                <w:rFonts w:ascii="Arial" w:hAnsi="Arial" w:cs="Arial"/>
                <w:color w:val="auto"/>
              </w:rPr>
            </w:pPr>
          </w:p>
        </w:tc>
      </w:tr>
    </w:tbl>
    <w:p w:rsidR="00A95B76" w:rsidRDefault="00A95B7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Default="00F96D06" w:rsidP="00FE7D7E">
      <w:pPr>
        <w:pStyle w:val="Textoindependiente31"/>
        <w:spacing w:before="0" w:line="360" w:lineRule="auto"/>
        <w:jc w:val="left"/>
        <w:rPr>
          <w:rFonts w:ascii="Arial" w:hAnsi="Arial" w:cs="Arial"/>
        </w:rPr>
      </w:pPr>
    </w:p>
    <w:p w:rsidR="00F96D06" w:rsidRPr="00986780" w:rsidRDefault="00F96D06" w:rsidP="00FE7D7E">
      <w:pPr>
        <w:pStyle w:val="Textoindependiente31"/>
        <w:spacing w:before="0" w:line="360" w:lineRule="auto"/>
        <w:jc w:val="left"/>
        <w:rPr>
          <w:rFonts w:ascii="Arial" w:hAnsi="Arial" w:cs="Arial"/>
        </w:rPr>
      </w:pPr>
    </w:p>
    <w:p w:rsidR="00A95B76" w:rsidRPr="00986780" w:rsidRDefault="00F96D06" w:rsidP="00F96D06">
      <w:pPr>
        <w:pStyle w:val="Ttulo1"/>
        <w:spacing w:before="0" w:line="360" w:lineRule="auto"/>
        <w:ind w:left="0"/>
      </w:pPr>
      <w:bookmarkStart w:id="33" w:name="__RefHeading___Toc208653340"/>
      <w:bookmarkStart w:id="34" w:name="_Toc479980866"/>
      <w:bookmarkEnd w:id="33"/>
      <w:r>
        <w:lastRenderedPageBreak/>
        <w:t>Anexo</w:t>
      </w:r>
      <w:r w:rsidR="00081DFB" w:rsidRPr="00986780">
        <w:t xml:space="preserve"> C: TÉRMINOS CLAVE</w:t>
      </w:r>
      <w:bookmarkEnd w:id="34"/>
    </w:p>
    <w:p w:rsidR="00A95B76" w:rsidRDefault="00081DFB" w:rsidP="00FE7D7E">
      <w:pPr>
        <w:pStyle w:val="Textoindependiente"/>
        <w:spacing w:before="0" w:line="360" w:lineRule="auto"/>
        <w:rPr>
          <w:rFonts w:ascii="Arial" w:hAnsi="Arial" w:cs="Arial"/>
        </w:rPr>
      </w:pPr>
      <w:r w:rsidRPr="00986780">
        <w:rPr>
          <w:rFonts w:ascii="Arial" w:hAnsi="Arial" w:cs="Arial"/>
        </w:rPr>
        <w:t>La siguiente tabla proporciona definiciones y explicaciones de términos y acrónimos relevantes para el contenido que se presenta en este documento.</w:t>
      </w:r>
    </w:p>
    <w:p w:rsidR="00A35040" w:rsidRPr="00A35040" w:rsidRDefault="00A35040" w:rsidP="00FE7D7E">
      <w:pPr>
        <w:pStyle w:val="Textoindependiente"/>
        <w:spacing w:before="0" w:line="360" w:lineRule="auto"/>
        <w:rPr>
          <w:rFonts w:ascii="Arial" w:hAnsi="Arial" w:cs="Arial"/>
          <w:b/>
          <w:color w:val="00B0F0"/>
        </w:rPr>
      </w:pPr>
      <w:r w:rsidRPr="00A35040">
        <w:rPr>
          <w:rFonts w:ascii="Arial" w:hAnsi="Arial" w:cs="Arial"/>
          <w:color w:val="00B0F0"/>
        </w:rPr>
        <w:t>&lt;&lt;se mencionan los acrónimos y abreviaciones contenidas en el documento&gt;&gt;</w:t>
      </w:r>
    </w:p>
    <w:tbl>
      <w:tblPr>
        <w:tblStyle w:val="Tabladecuadrcula5oscura-nfasis6"/>
        <w:tblW w:w="9397" w:type="dxa"/>
        <w:tblLayout w:type="fixed"/>
        <w:tblLook w:val="0020" w:firstRow="1" w:lastRow="0" w:firstColumn="0" w:lastColumn="0" w:noHBand="0" w:noVBand="0"/>
      </w:tblPr>
      <w:tblGrid>
        <w:gridCol w:w="2534"/>
        <w:gridCol w:w="6863"/>
      </w:tblGrid>
      <w:tr w:rsidR="00A95B76" w:rsidTr="00A35040">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4" w:type="dxa"/>
          </w:tcPr>
          <w:p w:rsidR="00A95B76" w:rsidRDefault="00081DFB" w:rsidP="00FE7D7E">
            <w:pPr>
              <w:pStyle w:val="Textoindependiente"/>
              <w:spacing w:before="0" w:after="0" w:line="360" w:lineRule="auto"/>
              <w:ind w:left="0"/>
            </w:pPr>
            <w:r>
              <w:rPr>
                <w:rFonts w:ascii="Arial" w:hAnsi="Arial" w:cs="Arial"/>
                <w:b w:val="0"/>
              </w:rPr>
              <w:t>Término</w:t>
            </w:r>
          </w:p>
        </w:tc>
        <w:tc>
          <w:tcPr>
            <w:tcW w:w="6863" w:type="dxa"/>
          </w:tcPr>
          <w:p w:rsidR="00A95B76" w:rsidRDefault="00081DFB" w:rsidP="00FE7D7E">
            <w:pPr>
              <w:pStyle w:val="Textoindependiente"/>
              <w:spacing w:before="0" w:after="0" w:line="360" w:lineRule="auto"/>
              <w:ind w:left="0"/>
              <w:cnfStyle w:val="100000000000" w:firstRow="1" w:lastRow="0" w:firstColumn="0" w:lastColumn="0" w:oddVBand="0" w:evenVBand="0" w:oddHBand="0" w:evenHBand="0" w:firstRowFirstColumn="0" w:firstRowLastColumn="0" w:lastRowFirstColumn="0" w:lastRowLastColumn="0"/>
            </w:pPr>
            <w:r>
              <w:rPr>
                <w:rFonts w:ascii="Arial" w:hAnsi="Arial" w:cs="Arial"/>
                <w:b w:val="0"/>
              </w:rPr>
              <w:t>Definición</w:t>
            </w:r>
          </w:p>
        </w:tc>
      </w:tr>
      <w:tr w:rsidR="00A95B76" w:rsidRPr="00986780" w:rsidTr="00A35040">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534" w:type="dxa"/>
          </w:tcPr>
          <w:p w:rsidR="00A95B76" w:rsidRPr="00DC63FD" w:rsidRDefault="00A95B76" w:rsidP="00FE7D7E">
            <w:pPr>
              <w:spacing w:before="0" w:after="0" w:line="360" w:lineRule="auto"/>
              <w:ind w:left="72"/>
            </w:pPr>
          </w:p>
        </w:tc>
        <w:tc>
          <w:tcPr>
            <w:tcW w:w="6863" w:type="dxa"/>
          </w:tcPr>
          <w:p w:rsidR="00A95B76" w:rsidRPr="00DC63FD" w:rsidRDefault="00A95B76" w:rsidP="00FE7D7E">
            <w:pPr>
              <w:spacing w:before="0" w:after="0" w:line="360" w:lineRule="auto"/>
              <w:ind w:left="72"/>
              <w:cnfStyle w:val="000000100000" w:firstRow="0" w:lastRow="0" w:firstColumn="0" w:lastColumn="0" w:oddVBand="0" w:evenVBand="0" w:oddHBand="1" w:evenHBand="0" w:firstRowFirstColumn="0" w:firstRowLastColumn="0" w:lastRowFirstColumn="0" w:lastRowLastColumn="0"/>
            </w:pPr>
          </w:p>
        </w:tc>
      </w:tr>
    </w:tbl>
    <w:p w:rsidR="00A95B76" w:rsidRPr="00986780" w:rsidRDefault="00A95B76" w:rsidP="00FE7D7E">
      <w:pPr>
        <w:spacing w:before="0" w:line="360" w:lineRule="auto"/>
        <w:ind w:left="0"/>
        <w:rPr>
          <w:rFonts w:ascii="Arial" w:hAnsi="Arial" w:cs="Arial"/>
          <w:sz w:val="20"/>
        </w:rPr>
      </w:pPr>
    </w:p>
    <w:p w:rsidR="00081DFB" w:rsidRPr="00986780" w:rsidRDefault="00081DFB" w:rsidP="00FE7D7E">
      <w:pPr>
        <w:spacing w:before="0" w:line="360" w:lineRule="auto"/>
      </w:pPr>
    </w:p>
    <w:sectPr w:rsidR="00081DFB" w:rsidRPr="00986780">
      <w:headerReference w:type="even" r:id="rId10"/>
      <w:headerReference w:type="default" r:id="rId11"/>
      <w:footerReference w:type="even" r:id="rId12"/>
      <w:footerReference w:type="default" r:id="rId13"/>
      <w:headerReference w:type="first" r:id="rId14"/>
      <w:footerReference w:type="first" r:id="rId15"/>
      <w:pgSz w:w="12240" w:h="15840"/>
      <w:pgMar w:top="979" w:right="1440" w:bottom="777" w:left="1440" w:header="720" w:footer="720" w:gutter="0"/>
      <w:pgNumType w:start="1"/>
      <w:cols w:space="72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322" w:rsidRDefault="00687322">
      <w:pPr>
        <w:spacing w:before="0" w:after="0"/>
      </w:pPr>
      <w:r>
        <w:separator/>
      </w:r>
    </w:p>
  </w:endnote>
  <w:endnote w:type="continuationSeparator" w:id="0">
    <w:p w:rsidR="00687322" w:rsidRDefault="006873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FFC" w:rsidRPr="00986780" w:rsidRDefault="00133FFC" w:rsidP="00571A1E">
    <w:pPr>
      <w:pStyle w:val="Piedepgina"/>
      <w:pBdr>
        <w:top w:val="single" w:sz="18" w:space="2" w:color="000001"/>
        <w:left w:val="none" w:sz="0" w:space="0" w:color="000000"/>
        <w:bottom w:val="none" w:sz="0" w:space="0" w:color="000000"/>
        <w:right w:val="none" w:sz="0" w:space="0" w:color="000000"/>
      </w:pBdr>
      <w:tabs>
        <w:tab w:val="center" w:pos="4680"/>
        <w:tab w:val="right" w:pos="9360"/>
      </w:tabs>
      <w:spacing w:before="0" w:after="0"/>
      <w:ind w:left="0"/>
    </w:pPr>
    <w:r>
      <w:rPr>
        <w:noProof/>
        <w:lang w:eastAsia="es-MX"/>
      </w:rPr>
      <w:drawing>
        <wp:anchor distT="0" distB="0" distL="114300" distR="114300" simplePos="0" relativeHeight="251661312" behindDoc="0" locked="0" layoutInCell="1" allowOverlap="1" wp14:anchorId="6F97E552" wp14:editId="31455D3F">
          <wp:simplePos x="0" y="0"/>
          <wp:positionH relativeFrom="margin">
            <wp:posOffset>0</wp:posOffset>
          </wp:positionH>
          <wp:positionV relativeFrom="paragraph">
            <wp:posOffset>27940</wp:posOffset>
          </wp:positionV>
          <wp:extent cx="676275" cy="478037"/>
          <wp:effectExtent l="0" t="0" r="0" b="0"/>
          <wp:wrapNone/>
          <wp:docPr id="2" name="Imagen 2" descr="C:\Users\AOC\Desktop\cuatrimestre 8\repobd\Administracion de proyectos de TI\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C\Desktop\cuatrimestre 8\repobd\Administracion de proyectos de TI\Logotipos\png\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47803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FFC" w:rsidRDefault="00133FF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FFC" w:rsidRPr="00986780" w:rsidRDefault="00133FFC" w:rsidP="00986780">
    <w:pPr>
      <w:pStyle w:val="Piedepgina"/>
      <w:pBdr>
        <w:top w:val="single" w:sz="18" w:space="2" w:color="000001"/>
        <w:left w:val="none" w:sz="0" w:space="0" w:color="000000"/>
        <w:bottom w:val="none" w:sz="0" w:space="0" w:color="000000"/>
        <w:right w:val="none" w:sz="0" w:space="0" w:color="000000"/>
      </w:pBdr>
      <w:tabs>
        <w:tab w:val="center" w:pos="4680"/>
        <w:tab w:val="right" w:pos="9360"/>
      </w:tabs>
      <w:spacing w:before="0" w:after="0"/>
      <w:ind w:left="0"/>
    </w:pPr>
    <w:r>
      <w:rPr>
        <w:noProof/>
        <w:lang w:eastAsia="es-MX"/>
      </w:rPr>
      <w:drawing>
        <wp:anchor distT="0" distB="0" distL="114300" distR="114300" simplePos="0" relativeHeight="251659264" behindDoc="0" locked="0" layoutInCell="1" allowOverlap="1">
          <wp:simplePos x="0" y="0"/>
          <wp:positionH relativeFrom="column">
            <wp:posOffset>0</wp:posOffset>
          </wp:positionH>
          <wp:positionV relativeFrom="paragraph">
            <wp:posOffset>45085</wp:posOffset>
          </wp:positionV>
          <wp:extent cx="758190" cy="535940"/>
          <wp:effectExtent l="0" t="0" r="0" b="0"/>
          <wp:wrapNone/>
          <wp:docPr id="1" name="Imagen 1" descr="C:\Users\AOC\Desktop\cuatrimestre 8\repobd\Administracion de proyectos de TI\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C\Desktop\cuatrimestre 8\repobd\Administracion de proyectos de TI\Logotipos\png\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 cy="5359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FFC" w:rsidRDefault="00133FF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322" w:rsidRDefault="00687322">
      <w:pPr>
        <w:spacing w:before="0" w:after="0"/>
      </w:pPr>
      <w:r>
        <w:separator/>
      </w:r>
    </w:p>
  </w:footnote>
  <w:footnote w:type="continuationSeparator" w:id="0">
    <w:p w:rsidR="00687322" w:rsidRDefault="006873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FFC" w:rsidRDefault="00133FFC">
    <w:pPr>
      <w:pStyle w:val="Encabezado"/>
      <w:ind w:left="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FFC" w:rsidRDefault="00133FF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FFC" w:rsidRDefault="00133FFC">
    <w:pPr>
      <w:pStyle w:val="Encabezado"/>
      <w:pBdr>
        <w:top w:val="none" w:sz="0" w:space="0" w:color="000000"/>
        <w:left w:val="none" w:sz="0" w:space="0" w:color="000000"/>
        <w:bottom w:val="single" w:sz="18" w:space="1" w:color="000001"/>
        <w:right w:val="none" w:sz="0" w:space="0" w:color="000000"/>
      </w:pBdr>
      <w:tabs>
        <w:tab w:val="right" w:pos="9360"/>
      </w:tabs>
      <w:spacing w:before="0" w:after="0"/>
      <w:ind w:left="14"/>
      <w:jc w:val="center"/>
    </w:pPr>
    <w:r>
      <w:t>Eddy Burguer</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FFC" w:rsidRDefault="00133FF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216" w:hanging="216"/>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Num4"/>
    <w:lvl w:ilvl="0">
      <w:start w:val="1"/>
      <w:numFmt w:val="decimal"/>
      <w:lvlText w:val="%1."/>
      <w:lvlJc w:val="left"/>
      <w:pPr>
        <w:tabs>
          <w:tab w:val="num" w:pos="720"/>
        </w:tabs>
        <w:ind w:left="720" w:hanging="360"/>
      </w:pPr>
      <w:rPr>
        <w:rFonts w:ascii="Arial" w:hAnsi="Arial" w:cs="Times New Roman"/>
        <w:b w:val="0"/>
        <w:i/>
        <w:iCs/>
        <w:color w:val="0000FF"/>
        <w:sz w:val="20"/>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5"/>
    <w:lvl w:ilvl="0">
      <w:start w:val="1"/>
      <w:numFmt w:val="bullet"/>
      <w:lvlText w:val=""/>
      <w:lvlJc w:val="left"/>
      <w:pPr>
        <w:tabs>
          <w:tab w:val="num" w:pos="0"/>
        </w:tabs>
        <w:ind w:left="216" w:hanging="216"/>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Num6"/>
    <w:lvl w:ilvl="0">
      <w:start w:val="1"/>
      <w:numFmt w:val="bullet"/>
      <w:lvlText w:val=""/>
      <w:lvlJc w:val="left"/>
      <w:pPr>
        <w:tabs>
          <w:tab w:val="num" w:pos="720"/>
        </w:tabs>
        <w:ind w:left="720" w:hanging="360"/>
      </w:pPr>
      <w:rPr>
        <w:rFonts w:ascii="Symbol" w:hAnsi="Symbol" w:cs="Symbol"/>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Num7"/>
    <w:lvl w:ilvl="0">
      <w:start w:val="1"/>
      <w:numFmt w:val="bullet"/>
      <w:lvlText w:val=""/>
      <w:lvlJc w:val="left"/>
      <w:pPr>
        <w:tabs>
          <w:tab w:val="num" w:pos="576"/>
        </w:tabs>
        <w:ind w:left="792" w:hanging="216"/>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64F0116A"/>
    <w:multiLevelType w:val="hybridMultilevel"/>
    <w:tmpl w:val="7A64B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B7371B6"/>
    <w:multiLevelType w:val="hybridMultilevel"/>
    <w:tmpl w:val="3004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780"/>
    <w:rsid w:val="00081DFB"/>
    <w:rsid w:val="00132620"/>
    <w:rsid w:val="00133FFC"/>
    <w:rsid w:val="00173EB0"/>
    <w:rsid w:val="00294F68"/>
    <w:rsid w:val="002D20F4"/>
    <w:rsid w:val="003114B2"/>
    <w:rsid w:val="003800F3"/>
    <w:rsid w:val="0042012B"/>
    <w:rsid w:val="004E1A13"/>
    <w:rsid w:val="0050267B"/>
    <w:rsid w:val="00571A1E"/>
    <w:rsid w:val="0067280D"/>
    <w:rsid w:val="00677D1A"/>
    <w:rsid w:val="00687322"/>
    <w:rsid w:val="00715A29"/>
    <w:rsid w:val="00781231"/>
    <w:rsid w:val="007C465C"/>
    <w:rsid w:val="007C5247"/>
    <w:rsid w:val="007D16D5"/>
    <w:rsid w:val="007D2784"/>
    <w:rsid w:val="007D3165"/>
    <w:rsid w:val="00861998"/>
    <w:rsid w:val="008924E1"/>
    <w:rsid w:val="00986780"/>
    <w:rsid w:val="009B10F1"/>
    <w:rsid w:val="009B4EBF"/>
    <w:rsid w:val="009D4253"/>
    <w:rsid w:val="009F3A65"/>
    <w:rsid w:val="00A35040"/>
    <w:rsid w:val="00A63AC4"/>
    <w:rsid w:val="00A95B76"/>
    <w:rsid w:val="00B415EA"/>
    <w:rsid w:val="00BA11FD"/>
    <w:rsid w:val="00BC47AE"/>
    <w:rsid w:val="00C409F6"/>
    <w:rsid w:val="00D3277F"/>
    <w:rsid w:val="00DC63FD"/>
    <w:rsid w:val="00E46AEF"/>
    <w:rsid w:val="00E85E7C"/>
    <w:rsid w:val="00EA1C76"/>
    <w:rsid w:val="00F270E4"/>
    <w:rsid w:val="00F72F88"/>
    <w:rsid w:val="00F96D06"/>
    <w:rsid w:val="00FA4FD2"/>
    <w:rsid w:val="00FE7D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EDC6476"/>
  <w15:chartTrackingRefBased/>
  <w15:docId w15:val="{DFC9C3A3-6235-45B7-9E02-2B9EA79C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60" w:after="60"/>
      <w:ind w:left="576"/>
      <w:jc w:val="both"/>
    </w:pPr>
    <w:rPr>
      <w:color w:val="00000A"/>
      <w:kern w:val="1"/>
      <w:sz w:val="24"/>
      <w:szCs w:val="24"/>
      <w:lang w:eastAsia="zh-CN"/>
    </w:rPr>
  </w:style>
  <w:style w:type="paragraph" w:styleId="Ttulo1">
    <w:name w:val="heading 1"/>
    <w:basedOn w:val="Normal"/>
    <w:qFormat/>
    <w:pPr>
      <w:keepNext/>
      <w:spacing w:before="180" w:after="120"/>
      <w:jc w:val="left"/>
      <w:outlineLvl w:val="0"/>
    </w:pPr>
    <w:rPr>
      <w:rFonts w:ascii="Arial" w:eastAsia="Arial Unicode MS" w:hAnsi="Arial" w:cs="Arial"/>
      <w:b/>
      <w:bCs/>
      <w:caps/>
      <w:sz w:val="28"/>
      <w:szCs w:val="48"/>
    </w:rPr>
  </w:style>
  <w:style w:type="paragraph" w:styleId="Ttulo2">
    <w:name w:val="heading 2"/>
    <w:basedOn w:val="Normal"/>
    <w:qFormat/>
    <w:pPr>
      <w:keepNext/>
      <w:keepLines/>
      <w:spacing w:before="180" w:after="120"/>
      <w:outlineLvl w:val="1"/>
    </w:pPr>
    <w:rPr>
      <w:rFonts w:eastAsia="Arial Unicode MS" w:cs="Arial Unicode MS"/>
      <w:b/>
      <w:bCs/>
      <w:caps/>
    </w:rPr>
  </w:style>
  <w:style w:type="paragraph" w:styleId="Ttulo3">
    <w:name w:val="heading 3"/>
    <w:basedOn w:val="Normal"/>
    <w:qFormat/>
    <w:pPr>
      <w:keepNext/>
      <w:tabs>
        <w:tab w:val="left" w:pos="864"/>
      </w:tabs>
      <w:spacing w:before="120"/>
      <w:outlineLvl w:val="2"/>
    </w:pPr>
    <w:rPr>
      <w:rFonts w:eastAsia="Arial Unicode MS" w:cs="Arial Unicode MS"/>
      <w:b/>
      <w:bCs/>
    </w:rPr>
  </w:style>
  <w:style w:type="paragraph" w:styleId="Ttulo4">
    <w:name w:val="heading 4"/>
    <w:basedOn w:val="Normal"/>
    <w:qFormat/>
    <w:pPr>
      <w:keepNext/>
      <w:tabs>
        <w:tab w:val="left" w:pos="1152"/>
      </w:tabs>
      <w:spacing w:before="120"/>
      <w:outlineLvl w:val="3"/>
    </w:pPr>
    <w:rPr>
      <w:rFonts w:ascii="Arial" w:eastAsia="Arial Unicode MS" w:hAnsi="Arial" w:cs="Arial Unicode MS"/>
      <w:b/>
      <w:bCs/>
    </w:rPr>
  </w:style>
  <w:style w:type="paragraph" w:styleId="Ttulo5">
    <w:name w:val="heading 5"/>
    <w:basedOn w:val="Normal"/>
    <w:qFormat/>
    <w:pPr>
      <w:outlineLvl w:val="4"/>
    </w:pPr>
    <w:rPr>
      <w:rFonts w:ascii="Arial" w:eastAsia="Arial Unicode MS" w:hAnsi="Arial" w:cs="Arial Unicode MS"/>
      <w:b/>
      <w:bCs/>
      <w:szCs w:val="20"/>
    </w:rPr>
  </w:style>
  <w:style w:type="paragraph" w:styleId="Ttulo6">
    <w:name w:val="heading 6"/>
    <w:basedOn w:val="Normal"/>
    <w:next w:val="Normal"/>
    <w:qFormat/>
    <w:pPr>
      <w:outlineLvl w:val="5"/>
    </w:pPr>
    <w:rPr>
      <w:rFonts w:ascii="Arial" w:hAnsi="Arial" w:cs="Arial"/>
      <w:b/>
      <w:bCs/>
      <w:caps/>
      <w:sz w:val="28"/>
      <w:szCs w:val="22"/>
    </w:rPr>
  </w:style>
  <w:style w:type="paragraph" w:styleId="Ttulo7">
    <w:name w:val="heading 7"/>
    <w:basedOn w:val="Normal"/>
    <w:next w:val="Normal"/>
    <w:qFormat/>
    <w:pPr>
      <w:outlineLvl w:val="6"/>
    </w:pPr>
    <w:rPr>
      <w:rFonts w:ascii="Arial" w:hAnsi="Arial" w:cs="Arial"/>
      <w:b/>
    </w:rPr>
  </w:style>
  <w:style w:type="paragraph" w:styleId="Ttulo8">
    <w:name w:val="heading 8"/>
    <w:basedOn w:val="Normal"/>
    <w:next w:val="Normal"/>
    <w:qFormat/>
    <w:pPr>
      <w:outlineLvl w:val="7"/>
    </w:pPr>
    <w:rPr>
      <w:rFonts w:ascii="Arial" w:hAnsi="Arial" w:cs="Arial"/>
      <w:b/>
      <w:iCs/>
    </w:rPr>
  </w:style>
  <w:style w:type="paragraph" w:styleId="Ttulo9">
    <w:name w:val="heading 9"/>
    <w:basedOn w:val="Normal"/>
    <w:next w:val="Normal"/>
    <w:qFormat/>
    <w:pPr>
      <w:spacing w:before="24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hAnsi="Symbol" w:cs="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Times New Roman" w:hAnsi="Times New Roman" w:cs="Times New Roman"/>
      <w:b w:val="0"/>
      <w:i/>
      <w:iCs/>
      <w:color w:val="0000FF"/>
      <w:sz w:val="24"/>
      <w:szCs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Fuentedeprrafopredeter1">
    <w:name w:val="Fuente de párrafo predeter.1"/>
  </w:style>
  <w:style w:type="character" w:styleId="Hipervnculo">
    <w:name w:val="Hyperlink"/>
    <w:uiPriority w:val="99"/>
    <w:rPr>
      <w:color w:val="000FFF"/>
      <w:u w:val="single"/>
    </w:rPr>
  </w:style>
  <w:style w:type="character" w:customStyle="1" w:styleId="InfoBlueCharCharChar">
    <w:name w:val="InfoBlue Char Char Char"/>
    <w:rPr>
      <w:i/>
      <w:color w:val="0000FF"/>
      <w:sz w:val="24"/>
      <w:lang w:val="en-US" w:bidi="ar-SA"/>
    </w:rPr>
  </w:style>
  <w:style w:type="character" w:customStyle="1" w:styleId="StyleInfoBlueBoldCharCharChar">
    <w:name w:val="Style InfoBlue + Bold Char Char Char"/>
    <w:rPr>
      <w:b/>
      <w:bCs/>
      <w:i/>
      <w:iCs/>
      <w:color w:val="0000FF"/>
      <w:sz w:val="24"/>
      <w:lang w:val="en-US" w:bidi="ar-SA"/>
    </w:rPr>
  </w:style>
  <w:style w:type="character" w:customStyle="1" w:styleId="CommentReference">
    <w:name w:val="Comment Reference"/>
    <w:rPr>
      <w:sz w:val="16"/>
      <w:szCs w:val="16"/>
    </w:rPr>
  </w:style>
  <w:style w:type="character" w:customStyle="1" w:styleId="InfoBlueCharCharCharCharCharCharChar">
    <w:name w:val="InfoBlue Char Char Char Char Char Char Char"/>
    <w:rPr>
      <w:i/>
      <w:color w:val="0000FF"/>
      <w:sz w:val="24"/>
      <w:szCs w:val="24"/>
      <w:lang w:val="en-US" w:bidi="ar-SA"/>
    </w:rPr>
  </w:style>
  <w:style w:type="character" w:styleId="Textoennegrita">
    <w:name w:val="Strong"/>
    <w:qFormat/>
    <w:rPr>
      <w:b/>
      <w:bCs/>
    </w:rPr>
  </w:style>
  <w:style w:type="character" w:styleId="Hipervnculovisitado">
    <w:name w:val="FollowedHyperlink"/>
    <w:rPr>
      <w:color w:val="800080"/>
      <w:u w:val="single"/>
    </w:rPr>
  </w:style>
  <w:style w:type="character" w:customStyle="1" w:styleId="InstructionsChar1">
    <w:name w:val="Instructions Char1"/>
    <w:rPr>
      <w:i/>
      <w:color w:val="0000FF"/>
      <w:sz w:val="24"/>
      <w:lang w:val="en-US" w:bidi="ar-SA"/>
    </w:rPr>
  </w:style>
  <w:style w:type="character" w:customStyle="1" w:styleId="CitaHTML1">
    <w:name w:val="Cita HTML1"/>
    <w:rPr>
      <w:i/>
      <w:iCs/>
    </w:rPr>
  </w:style>
  <w:style w:type="character" w:customStyle="1" w:styleId="StyleInfoBlueBoldCharCharCharChar">
    <w:name w:val="Style InfoBlue + Bold Char Char Char Char"/>
    <w:rPr>
      <w:b/>
      <w:bCs/>
      <w:i/>
      <w:iCs/>
      <w:color w:val="0000FF"/>
      <w:sz w:val="24"/>
      <w:lang w:val="en-US" w:bidi="ar-SA"/>
    </w:rPr>
  </w:style>
  <w:style w:type="character" w:customStyle="1" w:styleId="AcrnimoHTML1">
    <w:name w:val="Acrónimo HTML1"/>
    <w:rPr>
      <w:color w:val="666666"/>
    </w:rPr>
  </w:style>
  <w:style w:type="character" w:customStyle="1" w:styleId="InfoBlueCharCharChar1">
    <w:name w:val="InfoBlue Char Char Char1"/>
    <w:rPr>
      <w:i/>
      <w:color w:val="0000FF"/>
      <w:sz w:val="24"/>
      <w:szCs w:val="24"/>
      <w:lang w:val="en-US" w:bidi="ar-SA"/>
    </w:rPr>
  </w:style>
  <w:style w:type="character" w:customStyle="1" w:styleId="InstructionsChar">
    <w:name w:val="Instructions Char"/>
    <w:rPr>
      <w:i/>
      <w:color w:val="0000FF"/>
      <w:sz w:val="24"/>
      <w:lang w:val="en-US" w:bidi="ar-SA"/>
    </w:rPr>
  </w:style>
  <w:style w:type="character" w:styleId="Nmerodepgina">
    <w:name w:val="page number"/>
    <w:basedOn w:val="Fuentedeprrafopredeter1"/>
  </w:style>
  <w:style w:type="character" w:customStyle="1" w:styleId="zsa9">
    <w:name w:val="zsa9"/>
    <w:rPr>
      <w:rFonts w:ascii="Verdana" w:hAnsi="Verdana" w:cs="Arial"/>
      <w:b w:val="0"/>
      <w:bCs w:val="0"/>
      <w:i w:val="0"/>
      <w:iCs w:val="0"/>
      <w:color w:val="000000"/>
      <w:sz w:val="20"/>
      <w:szCs w:val="20"/>
    </w:rPr>
  </w:style>
  <w:style w:type="character" w:customStyle="1" w:styleId="CharChar">
    <w:name w:val="Char Char"/>
    <w:rPr>
      <w:sz w:val="24"/>
      <w:szCs w:val="24"/>
      <w:lang w:val="en-US" w:bidi="ar-SA"/>
    </w:rPr>
  </w:style>
  <w:style w:type="character" w:customStyle="1" w:styleId="CharChar1">
    <w:name w:val="Char Char1"/>
    <w:rPr>
      <w:rFonts w:eastAsia="Arial Unicode MS" w:cs="Arial Unicode MS"/>
      <w:b/>
      <w:bCs/>
      <w:caps/>
      <w:sz w:val="24"/>
      <w:szCs w:val="24"/>
      <w:lang w:val="en-US" w:bidi="ar-SA"/>
    </w:rPr>
  </w:style>
  <w:style w:type="character" w:customStyle="1" w:styleId="Heading1Char">
    <w:name w:val="Heading 1 Char"/>
    <w:rPr>
      <w:rFonts w:ascii="Arial" w:eastAsia="Arial Unicode MS" w:hAnsi="Arial" w:cs="Arial"/>
      <w:b/>
      <w:bCs/>
      <w:caps/>
      <w:sz w:val="28"/>
      <w:szCs w:val="48"/>
      <w:lang w:val="en-US" w:bidi="ar-SA"/>
    </w:rPr>
  </w:style>
  <w:style w:type="character" w:customStyle="1" w:styleId="IndexLink">
    <w:name w:val="Index Link"/>
  </w:style>
  <w:style w:type="character" w:customStyle="1" w:styleId="ListLabel1">
    <w:name w:val="ListLabel 1"/>
    <w:rPr>
      <w:rFonts w:ascii="Arial" w:hAnsi="Arial" w:cs="Symbol"/>
    </w:rPr>
  </w:style>
  <w:style w:type="character" w:customStyle="1" w:styleId="ListLabel2">
    <w:name w:val="ListLabel 2"/>
    <w:rPr>
      <w:rFonts w:cs="Symbol"/>
    </w:rPr>
  </w:style>
  <w:style w:type="character" w:customStyle="1" w:styleId="ListLabel3">
    <w:name w:val="ListLabel 3"/>
    <w:rPr>
      <w:rFonts w:ascii="Arial" w:hAnsi="Arial" w:cs="Times New Roman"/>
      <w:b w:val="0"/>
      <w:i/>
      <w:iCs/>
      <w:color w:val="0000FF"/>
      <w:sz w:val="20"/>
      <w:szCs w:val="24"/>
    </w:rPr>
  </w:style>
  <w:style w:type="character" w:customStyle="1" w:styleId="ListLabel4">
    <w:name w:val="ListLabel 4"/>
    <w:rPr>
      <w:rFonts w:ascii="Arial" w:hAnsi="Arial" w:cs="Symbol"/>
    </w:rPr>
  </w:style>
  <w:style w:type="character" w:customStyle="1" w:styleId="ListLabel5">
    <w:name w:val="ListLabel 5"/>
    <w:rPr>
      <w:rFonts w:ascii="Arial" w:hAnsi="Arial" w:cs="Symbol"/>
      <w:sz w:val="20"/>
    </w:rPr>
  </w:style>
  <w:style w:type="character" w:customStyle="1" w:styleId="ListLabel6">
    <w:name w:val="ListLabel 6"/>
    <w:rPr>
      <w:rFonts w:ascii="Arial" w:hAnsi="Arial" w:cs="Symbol"/>
    </w:rPr>
  </w:style>
  <w:style w:type="paragraph" w:customStyle="1" w:styleId="Heading">
    <w:name w:val="Heading"/>
    <w:basedOn w:val="Normal"/>
    <w:next w:val="Textoindependiente"/>
    <w:pPr>
      <w:spacing w:before="180" w:after="120"/>
      <w:ind w:left="0"/>
      <w:jc w:val="center"/>
    </w:pPr>
    <w:rPr>
      <w:b/>
      <w:bCs/>
      <w:caps/>
      <w:sz w:val="36"/>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next w:val="Normal"/>
    <w:qFormat/>
    <w:pPr>
      <w:keepNext/>
    </w:pPr>
    <w:rPr>
      <w:b/>
      <w:bCs/>
      <w:i/>
      <w:sz w:val="20"/>
      <w:szCs w:val="20"/>
    </w:rPr>
  </w:style>
  <w:style w:type="paragraph" w:customStyle="1" w:styleId="Index">
    <w:name w:val="Index"/>
    <w:basedOn w:val="Normal"/>
    <w:pPr>
      <w:suppressLineNumbers/>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Sangradetextonormal">
    <w:name w:val="Body Text Indent"/>
    <w:basedOn w:val="Normal"/>
  </w:style>
  <w:style w:type="paragraph" w:styleId="TDC1">
    <w:name w:val="toc 1"/>
    <w:basedOn w:val="Normal"/>
    <w:next w:val="Normal"/>
    <w:uiPriority w:val="39"/>
    <w:pPr>
      <w:tabs>
        <w:tab w:val="left" w:pos="288"/>
        <w:tab w:val="left" w:pos="720"/>
        <w:tab w:val="right" w:leader="dot" w:pos="9350"/>
      </w:tabs>
      <w:spacing w:before="180"/>
      <w:ind w:left="0"/>
    </w:pPr>
    <w:rPr>
      <w:b/>
      <w:bCs/>
      <w:caps/>
      <w:szCs w:val="28"/>
      <w:lang w:val="en-US" w:eastAsia="en-US"/>
    </w:rPr>
  </w:style>
  <w:style w:type="paragraph" w:styleId="TDC2">
    <w:name w:val="toc 2"/>
    <w:basedOn w:val="Normal"/>
    <w:next w:val="Normal"/>
    <w:uiPriority w:val="39"/>
    <w:pPr>
      <w:tabs>
        <w:tab w:val="left" w:pos="720"/>
        <w:tab w:val="left" w:pos="1296"/>
        <w:tab w:val="right" w:leader="dot" w:pos="9350"/>
      </w:tabs>
      <w:ind w:left="432"/>
    </w:pPr>
    <w:rPr>
      <w:lang w:val="en-US" w:eastAsia="en-US"/>
    </w:rPr>
  </w:style>
  <w:style w:type="paragraph" w:styleId="TDC3">
    <w:name w:val="toc 3"/>
    <w:basedOn w:val="Normal"/>
    <w:next w:val="Normal"/>
    <w:pPr>
      <w:tabs>
        <w:tab w:val="left" w:pos="1620"/>
        <w:tab w:val="left" w:pos="1920"/>
        <w:tab w:val="right" w:leader="dot" w:pos="9350"/>
      </w:tabs>
      <w:ind w:left="900"/>
    </w:pPr>
    <w:rPr>
      <w:lang w:val="en-US" w:eastAsia="en-US"/>
    </w:rPr>
  </w:style>
  <w:style w:type="paragraph" w:styleId="TDC4">
    <w:name w:val="toc 4"/>
    <w:basedOn w:val="Normal"/>
    <w:next w:val="Normal"/>
    <w:pPr>
      <w:tabs>
        <w:tab w:val="left" w:pos="2160"/>
        <w:tab w:val="right" w:leader="dot" w:pos="9360"/>
      </w:tabs>
      <w:ind w:left="0"/>
    </w:pPr>
    <w:rPr>
      <w:b/>
      <w:caps/>
      <w:szCs w:val="28"/>
    </w:rPr>
  </w:style>
  <w:style w:type="paragraph" w:styleId="TDC5">
    <w:name w:val="toc 5"/>
    <w:basedOn w:val="Normal"/>
    <w:next w:val="Normal"/>
    <w:pPr>
      <w:ind w:left="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tabletxt">
    <w:name w:val="tabletxt"/>
    <w:basedOn w:val="Normal"/>
    <w:pPr>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000001"/>
        <w:left w:val="none" w:sz="0" w:space="0" w:color="000000"/>
        <w:bottom w:val="none" w:sz="0" w:space="0" w:color="000000"/>
        <w:right w:val="none" w:sz="0" w:space="0" w:color="000000"/>
      </w:pBdr>
      <w:tabs>
        <w:tab w:val="left" w:pos="0"/>
      </w:tabs>
      <w:spacing w:before="240" w:after="500" w:line="640" w:lineRule="exact"/>
      <w:ind w:left="0"/>
      <w:jc w:val="left"/>
    </w:pPr>
    <w:rPr>
      <w:rFonts w:ascii="Arial Black" w:hAnsi="Arial Black" w:cs="Arial Black"/>
      <w:b/>
      <w:sz w:val="64"/>
      <w:szCs w:val="20"/>
    </w:rPr>
  </w:style>
  <w:style w:type="paragraph" w:customStyle="1" w:styleId="SubtitleCover">
    <w:name w:val="Subtitle Cover"/>
    <w:basedOn w:val="TitleCover"/>
    <w:pPr>
      <w:pBdr>
        <w:top w:val="single" w:sz="6" w:space="24" w:color="000001"/>
      </w:pBdr>
      <w:spacing w:before="0" w:after="0" w:line="480" w:lineRule="atLeast"/>
      <w:jc w:val="right"/>
    </w:pPr>
    <w:rPr>
      <w:rFonts w:ascii="Arial" w:hAnsi="Arial" w:cs="Arial"/>
      <w:b w:val="0"/>
      <w:sz w:val="48"/>
    </w:rPr>
  </w:style>
  <w:style w:type="paragraph" w:customStyle="1" w:styleId="SubtitleCover2">
    <w:name w:val="Subtitle Cover2"/>
    <w:basedOn w:val="SubtitleCover"/>
    <w:rPr>
      <w:sz w:val="36"/>
    </w:rPr>
  </w:style>
  <w:style w:type="paragraph" w:customStyle="1" w:styleId="Tabletext">
    <w:name w:val="Tabletext"/>
    <w:basedOn w:val="Normal"/>
    <w:pPr>
      <w:keepLines/>
      <w:widowControl w:val="0"/>
      <w:spacing w:before="0" w:after="0" w:line="240" w:lineRule="atLeast"/>
      <w:ind w:left="0"/>
      <w:jc w:val="left"/>
    </w:pPr>
    <w:rPr>
      <w:rFonts w:ascii="Arial" w:hAnsi="Arial" w:cs="Arial"/>
      <w:sz w:val="20"/>
      <w:szCs w:val="20"/>
    </w:rPr>
  </w:style>
  <w:style w:type="paragraph" w:customStyle="1" w:styleId="InfoBlueCharChar">
    <w:name w:val="InfoBlue Char Char"/>
    <w:basedOn w:val="Normal"/>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s="Arial"/>
      <w:color w:val="000000"/>
      <w:sz w:val="20"/>
      <w:szCs w:val="20"/>
      <w:lang w:val="en-AU"/>
    </w:rPr>
  </w:style>
  <w:style w:type="paragraph" w:customStyle="1" w:styleId="StyleSubtitleCover2TopNoborder">
    <w:name w:val="Style Subtitle Cover2 + Top: (No border)"/>
    <w:basedOn w:val="SubtitleCover2"/>
    <w:rPr>
      <w:rFonts w:ascii="Times New Roman" w:hAnsi="Times New Roman" w:cs="Times New Roman"/>
      <w:sz w:val="32"/>
    </w:rPr>
  </w:style>
  <w:style w:type="paragraph" w:customStyle="1" w:styleId="StyleInfoBlueBoldCharChar">
    <w:name w:val="Style InfoBlue + Bold Char Char"/>
    <w:basedOn w:val="InfoBlueCharChar"/>
    <w:rPr>
      <w:b/>
      <w:bCs/>
      <w:iCs/>
    </w:rPr>
  </w:style>
  <w:style w:type="paragraph" w:customStyle="1" w:styleId="Textodeglobo1">
    <w:name w:val="Texto de globo1"/>
    <w:basedOn w:val="Normal"/>
    <w:rPr>
      <w:rFonts w:ascii="Tahoma" w:hAnsi="Tahoma" w:cs="Tahoma"/>
      <w:sz w:val="16"/>
      <w:szCs w:val="16"/>
    </w:rPr>
  </w:style>
  <w:style w:type="paragraph" w:customStyle="1" w:styleId="InfoBlueCharCharCharCharCharChar">
    <w:name w:val="InfoBlue Char Char Char Char Char Char"/>
    <w:basedOn w:val="Normal"/>
    <w:pPr>
      <w:keepLines/>
      <w:spacing w:before="0" w:after="120" w:line="240" w:lineRule="atLeast"/>
    </w:pPr>
    <w:rPr>
      <w:i/>
      <w:color w:val="0000FF"/>
    </w:rPr>
  </w:style>
  <w:style w:type="paragraph" w:customStyle="1" w:styleId="InfoBlueChar">
    <w:name w:val="InfoBlue Char"/>
    <w:basedOn w:val="Normal"/>
    <w:pPr>
      <w:keepLines/>
      <w:spacing w:before="0" w:after="120" w:line="240" w:lineRule="atLeast"/>
    </w:pPr>
    <w:rPr>
      <w:i/>
      <w:color w:val="0000FF"/>
      <w:szCs w:val="20"/>
    </w:rPr>
  </w:style>
  <w:style w:type="paragraph" w:customStyle="1" w:styleId="CommentText">
    <w:name w:val="Comment Text"/>
    <w:basedOn w:val="Normal"/>
    <w:rPr>
      <w:sz w:val="20"/>
      <w:szCs w:val="20"/>
    </w:rPr>
  </w:style>
  <w:style w:type="paragraph" w:customStyle="1" w:styleId="CommentSubject">
    <w:name w:val="Comment Subject"/>
    <w:basedOn w:val="CommentText"/>
    <w:rPr>
      <w:b/>
      <w:bCs/>
    </w:rPr>
  </w:style>
  <w:style w:type="paragraph" w:customStyle="1" w:styleId="ResumeBody">
    <w:name w:val="Resume Body"/>
    <w:basedOn w:val="Normal"/>
    <w:pPr>
      <w:spacing w:after="120"/>
      <w:ind w:left="0"/>
      <w:jc w:val="left"/>
    </w:pPr>
    <w:rPr>
      <w:sz w:val="20"/>
    </w:rPr>
  </w:style>
  <w:style w:type="paragraph" w:customStyle="1" w:styleId="Textoindependiente21">
    <w:name w:val="Texto independiente 21"/>
    <w:basedOn w:val="Normal"/>
    <w:pPr>
      <w:spacing w:before="0" w:after="0"/>
      <w:ind w:left="0"/>
      <w:jc w:val="left"/>
    </w:pPr>
    <w:rPr>
      <w:rFonts w:ascii="Arial" w:hAnsi="Arial" w:cs="Arial"/>
      <w:sz w:val="22"/>
      <w:szCs w:val="22"/>
    </w:rPr>
  </w:style>
  <w:style w:type="paragraph" w:styleId="NormalWeb">
    <w:name w:val="Normal (Web)"/>
    <w:basedOn w:val="Normal"/>
    <w:pPr>
      <w:spacing w:before="280" w:after="280"/>
      <w:ind w:left="0"/>
      <w:jc w:val="left"/>
    </w:pPr>
  </w:style>
  <w:style w:type="paragraph" w:customStyle="1" w:styleId="Textoindependiente31">
    <w:name w:val="Texto independiente 31"/>
    <w:basedOn w:val="Normal"/>
    <w:pPr>
      <w:tabs>
        <w:tab w:val="left" w:pos="1800"/>
      </w:tabs>
      <w:ind w:left="0"/>
    </w:pPr>
  </w:style>
  <w:style w:type="paragraph" w:customStyle="1" w:styleId="TableColumnHeading">
    <w:name w:val="TableColumnHeading"/>
    <w:next w:val="Normal"/>
    <w:pPr>
      <w:suppressAutoHyphens/>
      <w:spacing w:before="60" w:after="60"/>
      <w:jc w:val="center"/>
    </w:pPr>
    <w:rPr>
      <w:rFonts w:ascii="Arial" w:hAnsi="Arial" w:cs="Arial"/>
      <w:b/>
      <w:color w:val="00000A"/>
      <w:kern w:val="1"/>
      <w:lang w:val="en-US" w:eastAsia="zh-CN"/>
    </w:rPr>
  </w:style>
  <w:style w:type="paragraph" w:customStyle="1" w:styleId="TableText0">
    <w:name w:val="TableText"/>
    <w:pPr>
      <w:suppressAutoHyphens/>
      <w:spacing w:before="40" w:after="40"/>
    </w:pPr>
    <w:rPr>
      <w:rFonts w:ascii="Arial" w:hAnsi="Arial" w:cs="Arial"/>
      <w:color w:val="00000A"/>
      <w:kern w:val="1"/>
      <w:lang w:val="en-US" w:eastAsia="zh-CN"/>
    </w:rPr>
  </w:style>
  <w:style w:type="paragraph" w:customStyle="1" w:styleId="Sangra2detindependiente1">
    <w:name w:val="Sangría 2 de t. independiente1"/>
    <w:basedOn w:val="Normal"/>
    <w:pPr>
      <w:spacing w:before="120" w:after="0"/>
      <w:ind w:left="720"/>
      <w:jc w:val="left"/>
    </w:pPr>
    <w:rPr>
      <w:rFonts w:ascii="Arial" w:hAnsi="Arial" w:cs="Arial"/>
      <w:sz w:val="20"/>
      <w:szCs w:val="20"/>
    </w:rPr>
  </w:style>
  <w:style w:type="paragraph" w:customStyle="1" w:styleId="Tableheader">
    <w:name w:val="Table header"/>
    <w:basedOn w:val="Normal"/>
    <w:pPr>
      <w:spacing w:before="0" w:after="0"/>
      <w:ind w:left="0"/>
      <w:jc w:val="left"/>
    </w:pPr>
    <w:rPr>
      <w:rFonts w:ascii="Arial" w:hAnsi="Arial" w:cs="Arial"/>
      <w:b/>
      <w:sz w:val="22"/>
    </w:rPr>
  </w:style>
  <w:style w:type="paragraph" w:customStyle="1" w:styleId="PageTitle">
    <w:name w:val="PageTitle"/>
    <w:basedOn w:val="Normal"/>
    <w:pPr>
      <w:spacing w:before="120" w:after="120"/>
      <w:ind w:left="0"/>
      <w:jc w:val="center"/>
    </w:pPr>
    <w:rPr>
      <w:rFonts w:ascii="Arial" w:hAnsi="Arial" w:cs="Arial"/>
      <w:b/>
      <w:color w:val="000000"/>
      <w:sz w:val="32"/>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shd w:val="clear" w:color="auto" w:fill="F2F2F2"/>
      <w:snapToGrid w:val="0"/>
      <w:jc w:val="left"/>
    </w:pPr>
    <w:rPr>
      <w:rFonts w:ascii="Arial" w:hAnsi="Arial" w:cs="Arial"/>
      <w:b/>
      <w:sz w:val="20"/>
      <w:szCs w:val="20"/>
      <w:lang w:val="en-US"/>
    </w:rPr>
  </w:style>
  <w:style w:type="paragraph" w:customStyle="1" w:styleId="Table10Text">
    <w:name w:val="Table 10 Text"/>
    <w:basedOn w:val="Normal"/>
    <w:pPr>
      <w:spacing w:before="20" w:after="20"/>
      <w:ind w:left="0"/>
      <w:jc w:val="left"/>
    </w:pPr>
    <w:rPr>
      <w:rFonts w:ascii="Arial" w:hAnsi="Arial" w:cs="Arial"/>
      <w:sz w:val="20"/>
      <w:szCs w:val="20"/>
    </w:rPr>
  </w:style>
  <w:style w:type="paragraph" w:customStyle="1" w:styleId="TextBold">
    <w:name w:val="Text Bold"/>
    <w:basedOn w:val="Normal"/>
    <w:next w:val="Normal"/>
    <w:pPr>
      <w:spacing w:before="0" w:after="0"/>
      <w:ind w:left="0"/>
      <w:jc w:val="left"/>
    </w:pPr>
    <w:rPr>
      <w:rFonts w:ascii="Arial" w:hAnsi="Arial" w:cs="Arial"/>
      <w:b/>
      <w:sz w:val="20"/>
      <w:szCs w:val="20"/>
    </w:rPr>
  </w:style>
  <w:style w:type="paragraph" w:customStyle="1" w:styleId="TextUnderBold">
    <w:name w:val="Text UnderBold"/>
    <w:basedOn w:val="Normal"/>
    <w:pPr>
      <w:spacing w:before="0" w:after="0"/>
      <w:ind w:left="0"/>
      <w:jc w:val="center"/>
    </w:pPr>
    <w:rPr>
      <w:rFonts w:ascii="Arial" w:hAnsi="Arial" w:cs="Arial"/>
      <w:sz w:val="20"/>
      <w:szCs w:val="20"/>
      <w:u w:val="single"/>
    </w:rPr>
  </w:style>
  <w:style w:type="paragraph" w:customStyle="1" w:styleId="BodyTextKeep">
    <w:name w:val="Body Text Keep"/>
    <w:basedOn w:val="Textoindependiente"/>
    <w:pPr>
      <w:keepNext/>
      <w:spacing w:before="0" w:after="220" w:line="220" w:lineRule="atLeast"/>
      <w:ind w:left="1080"/>
      <w:jc w:val="left"/>
    </w:pPr>
    <w:rPr>
      <w:rFonts w:ascii="Arial" w:hAnsi="Arial" w:cs="Arial"/>
      <w:szCs w:val="20"/>
    </w:rPr>
  </w:style>
  <w:style w:type="paragraph" w:customStyle="1" w:styleId="SectionHeading">
    <w:name w:val="Section Heading"/>
    <w:basedOn w:val="Ttulo1"/>
    <w:pPr>
      <w:keepLines/>
      <w:shd w:val="clear" w:color="auto" w:fill="D8D8D8"/>
      <w:spacing w:before="220" w:after="220" w:line="280" w:lineRule="atLeast"/>
      <w:ind w:firstLine="1080"/>
    </w:pPr>
    <w:rPr>
      <w:rFonts w:eastAsia="Times New Roman"/>
      <w:bCs w:val="0"/>
      <w:caps w:val="0"/>
      <w:sz w:val="24"/>
      <w:szCs w:val="20"/>
    </w:rPr>
  </w:style>
  <w:style w:type="paragraph" w:customStyle="1" w:styleId="narratstyle">
    <w:name w:val="narrat style"/>
    <w:basedOn w:val="SectionHeading"/>
    <w:pPr>
      <w:keepLines w:val="0"/>
      <w:shd w:val="clear" w:color="auto" w:fill="FFFFFF"/>
      <w:spacing w:before="0" w:after="0" w:line="240" w:lineRule="auto"/>
      <w:ind w:left="342" w:right="355" w:firstLine="0"/>
      <w:jc w:val="center"/>
    </w:pPr>
    <w:rPr>
      <w:rFonts w:ascii="Book Antiqua" w:hAnsi="Book Antiqua" w:cs="Book Antiqua"/>
      <w:i/>
      <w:sz w:val="22"/>
    </w:rPr>
  </w:style>
  <w:style w:type="paragraph" w:customStyle="1" w:styleId="formtext">
    <w:name w:val="form text"/>
    <w:basedOn w:val="Normal"/>
    <w:pPr>
      <w:spacing w:before="120" w:after="0"/>
      <w:ind w:left="0"/>
      <w:jc w:val="left"/>
    </w:pPr>
    <w:rPr>
      <w:b/>
      <w:i/>
      <w:sz w:val="22"/>
      <w:szCs w:val="20"/>
    </w:rPr>
  </w:style>
  <w:style w:type="paragraph" w:customStyle="1" w:styleId="formtext-small">
    <w:name w:val="form text - small"/>
    <w:basedOn w:val="Normal"/>
    <w:pPr>
      <w:spacing w:before="240" w:after="0"/>
      <w:ind w:left="0"/>
      <w:jc w:val="left"/>
    </w:pPr>
    <w:rPr>
      <w:sz w:val="20"/>
      <w:szCs w:val="20"/>
    </w:rPr>
  </w:style>
  <w:style w:type="paragraph" w:customStyle="1" w:styleId="tableheading0">
    <w:name w:val="table heading"/>
    <w:basedOn w:val="formtext-small"/>
    <w:pPr>
      <w:spacing w:before="60"/>
    </w:pPr>
    <w:rPr>
      <w:i/>
      <w:sz w:val="18"/>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tabs>
        <w:tab w:val="left" w:pos="340"/>
        <w:tab w:val="left" w:pos="454"/>
      </w:tabs>
      <w:spacing w:before="0" w:after="0"/>
      <w:ind w:left="340" w:hanging="227"/>
      <w:jc w:val="left"/>
    </w:pPr>
    <w:rPr>
      <w:rFonts w:ascii="Arial" w:hAnsi="Arial" w:cs="Arial"/>
    </w:rPr>
  </w:style>
  <w:style w:type="paragraph" w:customStyle="1" w:styleId="TableText1">
    <w:name w:val="Table Text"/>
    <w:basedOn w:val="TableHeading"/>
    <w:pPr>
      <w:shd w:val="clear" w:color="auto" w:fill="FFFFFF"/>
      <w:snapToGrid/>
      <w:textAlignment w:val="baseline"/>
    </w:pPr>
    <w:rPr>
      <w:b w:val="0"/>
      <w:lang w:eastAsia="en-US"/>
    </w:rPr>
  </w:style>
  <w:style w:type="paragraph" w:customStyle="1" w:styleId="InfoBlueCharChar2">
    <w:name w:val="InfoBlue Char Char2"/>
    <w:basedOn w:val="Normal"/>
    <w:pPr>
      <w:keepLines/>
      <w:spacing w:before="0" w:after="120" w:line="240" w:lineRule="atLeast"/>
    </w:pPr>
    <w:rPr>
      <w:i/>
      <w:color w:val="0000FF"/>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280" w:after="280"/>
      <w:ind w:left="975"/>
      <w:jc w:val="left"/>
    </w:pPr>
    <w:rPr>
      <w:rFonts w:ascii="Arial" w:eastAsia="Arial Unicode MS" w:hAnsi="Arial" w:cs="Arial"/>
      <w:color w:val="000000"/>
      <w:sz w:val="18"/>
      <w:szCs w:val="18"/>
    </w:rPr>
  </w:style>
  <w:style w:type="paragraph" w:customStyle="1" w:styleId="InfoBlue">
    <w:name w:val="InfoBlue"/>
    <w:basedOn w:val="Normal"/>
    <w:pPr>
      <w:widowControl w:val="0"/>
      <w:spacing w:before="0" w:after="120" w:line="240" w:lineRule="atLeast"/>
    </w:pPr>
    <w:rPr>
      <w:i/>
      <w:color w:val="0000FF"/>
      <w:szCs w:val="20"/>
    </w:rPr>
  </w:style>
  <w:style w:type="paragraph" w:customStyle="1" w:styleId="body">
    <w:name w:val="body"/>
    <w:basedOn w:val="Normal"/>
    <w:pPr>
      <w:spacing w:before="0" w:after="120"/>
      <w:ind w:left="720"/>
    </w:pPr>
    <w:rPr>
      <w:szCs w:val="20"/>
      <w:lang w:val="en-CA"/>
    </w:rPr>
  </w:style>
  <w:style w:type="paragraph" w:customStyle="1" w:styleId="FrameContents">
    <w:name w:val="Frame Contents"/>
    <w:basedOn w:val="Normal"/>
  </w:style>
  <w:style w:type="paragraph" w:styleId="TtuloTDC">
    <w:name w:val="TOC Heading"/>
    <w:basedOn w:val="Ttulo1"/>
    <w:next w:val="Normal"/>
    <w:uiPriority w:val="39"/>
    <w:unhideWhenUsed/>
    <w:qFormat/>
    <w:rsid w:val="009F3A65"/>
    <w:pPr>
      <w:keepLines/>
      <w:suppressAutoHyphens w:val="0"/>
      <w:spacing w:before="240" w:after="0" w:line="259" w:lineRule="auto"/>
      <w:ind w:left="0"/>
      <w:outlineLvl w:val="9"/>
    </w:pPr>
    <w:rPr>
      <w:rFonts w:ascii="Calibri Light" w:eastAsia="Times New Roman" w:hAnsi="Calibri Light" w:cs="Times New Roman"/>
      <w:b w:val="0"/>
      <w:bCs w:val="0"/>
      <w:caps w:val="0"/>
      <w:color w:val="2E74B5"/>
      <w:kern w:val="0"/>
      <w:sz w:val="32"/>
      <w:szCs w:val="32"/>
      <w:lang w:eastAsia="es-MX"/>
    </w:rPr>
  </w:style>
  <w:style w:type="table" w:styleId="Tablaconcuadrcula">
    <w:name w:val="Table Grid"/>
    <w:basedOn w:val="Tablanormal"/>
    <w:uiPriority w:val="39"/>
    <w:rsid w:val="00571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A63AC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6">
    <w:name w:val="Grid Table 5 Dark Accent 6"/>
    <w:basedOn w:val="Tablanormal"/>
    <w:uiPriority w:val="50"/>
    <w:rsid w:val="009D42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5E278-5DCC-4EB2-B7AE-FD0C6882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1061</Words>
  <Characters>5839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Configuration Management Plan</vt:lpstr>
    </vt:vector>
  </TitlesOfParts>
  <Company>HP</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HHS EPLC Team</dc:creator>
  <cp:keywords/>
  <dc:description/>
  <cp:lastModifiedBy>Alejandro Onofre</cp:lastModifiedBy>
  <cp:revision>5</cp:revision>
  <cp:lastPrinted>2008-04-14T20:09:00Z</cp:lastPrinted>
  <dcterms:created xsi:type="dcterms:W3CDTF">2017-04-15T05:03:00Z</dcterms:created>
  <dcterms:modified xsi:type="dcterms:W3CDTF">2017-04-15T05:52:00Z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Version">
    <vt:lpwstr>1.0</vt:lpwstr>
  </property>
</Properties>
</file>